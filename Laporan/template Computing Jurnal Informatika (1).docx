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0DC7" w14:textId="77777777" w:rsidR="00402869" w:rsidRDefault="00402869">
      <w:pPr>
        <w:spacing w:before="4" w:line="120" w:lineRule="exact"/>
        <w:rPr>
          <w:sz w:val="12"/>
          <w:szCs w:val="12"/>
        </w:rPr>
      </w:pPr>
    </w:p>
    <w:p w14:paraId="4F655B51" w14:textId="77777777" w:rsidR="00402869" w:rsidRDefault="00402869">
      <w:pPr>
        <w:spacing w:line="200" w:lineRule="exact"/>
      </w:pPr>
    </w:p>
    <w:p w14:paraId="7E6D0BF6" w14:textId="77777777" w:rsidR="00402869" w:rsidRDefault="00402869">
      <w:pPr>
        <w:spacing w:line="200" w:lineRule="exact"/>
      </w:pPr>
    </w:p>
    <w:p w14:paraId="5D23BADA" w14:textId="6C67335C" w:rsidR="00402869" w:rsidRPr="00696757" w:rsidRDefault="001D7350" w:rsidP="00696757">
      <w:pPr>
        <w:spacing w:line="1040" w:lineRule="exact"/>
        <w:jc w:val="center"/>
        <w:rPr>
          <w:rFonts w:ascii="Arial" w:eastAsia="Arial" w:hAnsi="Arial" w:cs="Arial"/>
          <w:sz w:val="48"/>
          <w:szCs w:val="48"/>
        </w:rPr>
      </w:pPr>
      <w:r w:rsidRPr="00696757">
        <w:rPr>
          <w:rFonts w:ascii="Arial" w:eastAsia="Arial" w:hAnsi="Arial" w:cs="Arial"/>
          <w:b/>
          <w:w w:val="92"/>
          <w:sz w:val="48"/>
          <w:szCs w:val="48"/>
        </w:rPr>
        <w:t>Template</w:t>
      </w:r>
      <w:r w:rsidRPr="00696757">
        <w:rPr>
          <w:rFonts w:ascii="Arial" w:eastAsia="Arial" w:hAnsi="Arial" w:cs="Arial"/>
          <w:b/>
          <w:spacing w:val="-5"/>
          <w:w w:val="92"/>
          <w:sz w:val="48"/>
          <w:szCs w:val="48"/>
        </w:rPr>
        <w:t xml:space="preserve"> </w:t>
      </w:r>
      <w:r w:rsidRPr="00696757">
        <w:rPr>
          <w:rFonts w:ascii="Arial" w:eastAsia="Arial" w:hAnsi="Arial" w:cs="Arial"/>
          <w:b/>
          <w:w w:val="98"/>
          <w:sz w:val="48"/>
          <w:szCs w:val="48"/>
        </w:rPr>
        <w:t>Artikel</w:t>
      </w:r>
      <w:r w:rsidR="00696757">
        <w:rPr>
          <w:rFonts w:ascii="Arial" w:eastAsia="Arial" w:hAnsi="Arial" w:cs="Arial"/>
          <w:sz w:val="48"/>
          <w:szCs w:val="48"/>
        </w:rPr>
        <w:t xml:space="preserve"> </w:t>
      </w:r>
      <w:r w:rsidRPr="00696757">
        <w:rPr>
          <w:rFonts w:ascii="Arial" w:eastAsia="Arial" w:hAnsi="Arial" w:cs="Arial"/>
          <w:b/>
          <w:w w:val="94"/>
          <w:position w:val="-3"/>
          <w:sz w:val="48"/>
          <w:szCs w:val="48"/>
        </w:rPr>
        <w:t>Jurnal</w:t>
      </w:r>
      <w:r w:rsidR="00696757" w:rsidRPr="00696757">
        <w:rPr>
          <w:rFonts w:ascii="Arial" w:eastAsia="Arial" w:hAnsi="Arial" w:cs="Arial"/>
          <w:b/>
          <w:w w:val="94"/>
          <w:position w:val="-3"/>
          <w:sz w:val="48"/>
          <w:szCs w:val="48"/>
        </w:rPr>
        <w:t xml:space="preserve"> Computing</w:t>
      </w:r>
    </w:p>
    <w:p w14:paraId="3EC417DC" w14:textId="77777777" w:rsidR="00402869" w:rsidRDefault="00402869">
      <w:pPr>
        <w:spacing w:before="5" w:line="140" w:lineRule="exact"/>
        <w:rPr>
          <w:sz w:val="15"/>
          <w:szCs w:val="15"/>
        </w:rPr>
      </w:pPr>
    </w:p>
    <w:p w14:paraId="03D42486" w14:textId="77777777" w:rsidR="00402869" w:rsidRDefault="00402869">
      <w:pPr>
        <w:spacing w:line="200" w:lineRule="exact"/>
      </w:pPr>
    </w:p>
    <w:p w14:paraId="7C89D4BC" w14:textId="77777777" w:rsidR="00402869" w:rsidRDefault="00402869">
      <w:pPr>
        <w:spacing w:line="200" w:lineRule="exact"/>
      </w:pPr>
    </w:p>
    <w:p w14:paraId="4EB32901" w14:textId="77777777" w:rsidR="00402869" w:rsidRDefault="00402869">
      <w:pPr>
        <w:spacing w:line="200" w:lineRule="exact"/>
      </w:pPr>
    </w:p>
    <w:p w14:paraId="4A38FD2E" w14:textId="77777777" w:rsidR="00402869" w:rsidRDefault="001D7350">
      <w:pPr>
        <w:spacing w:before="29"/>
        <w:ind w:left="12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Judul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Maksimum 14 Kata, ditulis</w:t>
      </w:r>
      <w:r>
        <w:rPr>
          <w:rFonts w:ascii="Arial" w:eastAsia="Arial" w:hAnsi="Arial" w:cs="Arial"/>
          <w:b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dengan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huruf jenis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ARIAL,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font 12,</w:t>
      </w:r>
    </w:p>
    <w:p w14:paraId="0755A42F" w14:textId="77777777" w:rsidR="00402869" w:rsidRDefault="001D7350">
      <w:pPr>
        <w:spacing w:before="75" w:line="260" w:lineRule="exact"/>
        <w:ind w:left="3659" w:right="38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Tebal,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KAPITAL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semua</w:t>
      </w:r>
    </w:p>
    <w:p w14:paraId="7B8843B6" w14:textId="77777777" w:rsidR="00402869" w:rsidRDefault="00402869">
      <w:pPr>
        <w:spacing w:line="200" w:lineRule="exact"/>
      </w:pPr>
    </w:p>
    <w:p w14:paraId="359A9681" w14:textId="77777777" w:rsidR="00402869" w:rsidRDefault="00402869">
      <w:pPr>
        <w:spacing w:line="200" w:lineRule="exact"/>
      </w:pPr>
    </w:p>
    <w:p w14:paraId="068C903C" w14:textId="77777777" w:rsidR="00402869" w:rsidRDefault="00402869">
      <w:pPr>
        <w:spacing w:line="200" w:lineRule="exact"/>
      </w:pPr>
    </w:p>
    <w:p w14:paraId="5985F834" w14:textId="77777777" w:rsidR="00402869" w:rsidRDefault="00402869">
      <w:pPr>
        <w:spacing w:line="200" w:lineRule="exact"/>
      </w:pPr>
    </w:p>
    <w:p w14:paraId="038FDBC1" w14:textId="77777777" w:rsidR="00402869" w:rsidRDefault="00402869">
      <w:pPr>
        <w:spacing w:before="12" w:line="260" w:lineRule="exact"/>
        <w:rPr>
          <w:sz w:val="26"/>
          <w:szCs w:val="26"/>
        </w:rPr>
      </w:pPr>
    </w:p>
    <w:p w14:paraId="40EE2E11" w14:textId="77777777" w:rsidR="00402869" w:rsidRDefault="001D7350">
      <w:pPr>
        <w:spacing w:before="32"/>
        <w:ind w:left="2077" w:right="206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e)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(Arial (10), Bold</w:t>
      </w:r>
      <w:r>
        <w:rPr>
          <w:rFonts w:ascii="Arial" w:eastAsia="Arial" w:hAnsi="Arial" w:cs="Arial"/>
          <w:spacing w:val="-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)</w:t>
      </w:r>
    </w:p>
    <w:p w14:paraId="0C6A0970" w14:textId="77777777" w:rsidR="00402869" w:rsidRDefault="00402869">
      <w:pPr>
        <w:spacing w:before="8" w:line="140" w:lineRule="exact"/>
        <w:rPr>
          <w:sz w:val="15"/>
          <w:szCs w:val="15"/>
        </w:rPr>
      </w:pPr>
    </w:p>
    <w:p w14:paraId="5AF8B732" w14:textId="04C874E3" w:rsidR="00402869" w:rsidRPr="00696757" w:rsidRDefault="001D7350">
      <w:pPr>
        <w:spacing w:line="240" w:lineRule="exact"/>
        <w:ind w:left="3008" w:right="3167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 xml:space="preserve">Nama Penulis , </w:t>
      </w:r>
      <w:r w:rsidR="00696757">
        <w:rPr>
          <w:rFonts w:ascii="Arial" w:eastAsia="Arial" w:hAnsi="Arial" w:cs="Arial"/>
          <w:b/>
          <w:w w:val="82"/>
          <w:position w:val="-1"/>
          <w:sz w:val="22"/>
          <w:szCs w:val="22"/>
        </w:rPr>
        <w:t>Penulis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 xml:space="preserve"> </w:t>
      </w:r>
      <w:r w:rsidRPr="00696757">
        <w:rPr>
          <w:rFonts w:ascii="Arial" w:eastAsia="Arial" w:hAnsi="Arial" w:cs="Arial"/>
          <w:b/>
          <w:w w:val="82"/>
          <w:position w:val="-1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b/>
          <w:w w:val="82"/>
          <w:position w:val="-1"/>
          <w:sz w:val="22"/>
          <w:szCs w:val="22"/>
        </w:rPr>
        <w:t xml:space="preserve">, </w:t>
      </w:r>
      <w:r w:rsidR="00696757">
        <w:rPr>
          <w:rFonts w:ascii="Arial" w:eastAsia="Arial" w:hAnsi="Arial" w:cs="Arial"/>
          <w:b/>
          <w:w w:val="82"/>
          <w:position w:val="-1"/>
          <w:sz w:val="22"/>
          <w:szCs w:val="22"/>
        </w:rPr>
        <w:t>Penulis</w:t>
      </w:r>
      <w:r>
        <w:rPr>
          <w:rFonts w:ascii="Arial" w:eastAsia="Arial" w:hAnsi="Arial" w:cs="Arial"/>
          <w:b/>
          <w:spacing w:val="-1"/>
          <w:w w:val="82"/>
          <w:position w:val="-1"/>
          <w:sz w:val="22"/>
          <w:szCs w:val="22"/>
        </w:rPr>
        <w:t xml:space="preserve"> </w:t>
      </w:r>
      <w:r w:rsidRPr="00696757">
        <w:rPr>
          <w:rFonts w:ascii="Arial" w:eastAsia="Arial" w:hAnsi="Arial" w:cs="Arial"/>
          <w:b/>
          <w:w w:val="82"/>
          <w:position w:val="-1"/>
          <w:sz w:val="22"/>
          <w:szCs w:val="22"/>
          <w:vertAlign w:val="superscript"/>
        </w:rPr>
        <w:t>2</w:t>
      </w:r>
      <w:r w:rsidR="00696757">
        <w:rPr>
          <w:rFonts w:ascii="Arial" w:eastAsia="Arial" w:hAnsi="Arial" w:cs="Arial"/>
          <w:b/>
          <w:w w:val="82"/>
          <w:position w:val="-1"/>
          <w:sz w:val="22"/>
          <w:szCs w:val="22"/>
          <w:vertAlign w:val="superscript"/>
        </w:rPr>
        <w:t xml:space="preserve"> </w:t>
      </w:r>
      <w:r w:rsidR="00696757">
        <w:rPr>
          <w:rFonts w:ascii="Arial" w:eastAsia="Arial" w:hAnsi="Arial" w:cs="Arial"/>
          <w:sz w:val="22"/>
          <w:szCs w:val="22"/>
        </w:rPr>
        <w:t>, dst.</w:t>
      </w:r>
    </w:p>
    <w:p w14:paraId="1298EB22" w14:textId="77777777" w:rsidR="00402869" w:rsidRDefault="00402869">
      <w:pPr>
        <w:spacing w:before="9" w:line="160" w:lineRule="exact"/>
        <w:rPr>
          <w:sz w:val="16"/>
          <w:szCs w:val="16"/>
        </w:rPr>
      </w:pPr>
    </w:p>
    <w:p w14:paraId="0F813565" w14:textId="77777777" w:rsidR="00402869" w:rsidRDefault="00402869">
      <w:pPr>
        <w:spacing w:line="200" w:lineRule="exact"/>
      </w:pPr>
    </w:p>
    <w:p w14:paraId="6AEA2673" w14:textId="77777777" w:rsidR="00402869" w:rsidRDefault="00402869">
      <w:pPr>
        <w:spacing w:line="200" w:lineRule="exact"/>
      </w:pPr>
    </w:p>
    <w:p w14:paraId="33D203E9" w14:textId="77777777" w:rsidR="00402869" w:rsidRDefault="001D7350">
      <w:pPr>
        <w:spacing w:before="32"/>
        <w:ind w:left="156" w:right="10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ABS</w:t>
      </w:r>
      <w:r>
        <w:rPr>
          <w:rFonts w:ascii="Arial" w:eastAsia="Arial" w:hAnsi="Arial" w:cs="Arial"/>
          <w:b/>
          <w:i/>
          <w:sz w:val="22"/>
          <w:szCs w:val="22"/>
        </w:rPr>
        <w:t>T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AK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b/>
          <w:i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bst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ak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ak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an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kat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kes</w:t>
      </w:r>
      <w:r>
        <w:rPr>
          <w:rFonts w:ascii="Arial" w:eastAsia="Arial" w:hAnsi="Arial" w:cs="Arial"/>
          <w:i/>
          <w:spacing w:val="-1"/>
          <w:sz w:val="22"/>
          <w:szCs w:val="22"/>
        </w:rPr>
        <w:t>el</w:t>
      </w:r>
      <w:r>
        <w:rPr>
          <w:rFonts w:ascii="Arial" w:eastAsia="Arial" w:hAnsi="Arial" w:cs="Arial"/>
          <w:i/>
          <w:sz w:val="22"/>
          <w:szCs w:val="22"/>
        </w:rPr>
        <w:t>uruhan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kel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atau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ya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, ya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nya</w:t>
      </w:r>
      <w:r>
        <w:rPr>
          <w:rFonts w:ascii="Arial" w:eastAsia="Arial" w:hAnsi="Arial" w:cs="Arial"/>
          <w:i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n,</w:t>
      </w:r>
      <w:r>
        <w:rPr>
          <w:rFonts w:ascii="Arial" w:eastAsia="Arial" w:hAnsi="Arial" w:cs="Arial"/>
          <w:i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ya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u:</w:t>
      </w:r>
      <w:r>
        <w:rPr>
          <w:rFonts w:ascii="Arial" w:eastAsia="Arial" w:hAnsi="Arial" w:cs="Arial"/>
          <w:i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)</w:t>
      </w:r>
      <w:r>
        <w:rPr>
          <w:rFonts w:ascii="Arial" w:eastAsia="Arial" w:hAnsi="Arial" w:cs="Arial"/>
          <w:i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z w:val="22"/>
          <w:szCs w:val="22"/>
        </w:rPr>
        <w:t>ah</w:t>
      </w:r>
      <w:r>
        <w:rPr>
          <w:rFonts w:ascii="Arial" w:eastAsia="Arial" w:hAnsi="Arial" w:cs="Arial"/>
          <w:i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n;</w:t>
      </w:r>
      <w:r>
        <w:rPr>
          <w:rFonts w:ascii="Arial" w:eastAsia="Arial" w:hAnsi="Arial" w:cs="Arial"/>
          <w:i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z w:val="22"/>
          <w:szCs w:val="22"/>
        </w:rPr>
        <w:t>)</w:t>
      </w:r>
      <w:r>
        <w:rPr>
          <w:rFonts w:ascii="Arial" w:eastAsia="Arial" w:hAnsi="Arial" w:cs="Arial"/>
          <w:i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etoda</w:t>
      </w:r>
      <w:r>
        <w:rPr>
          <w:rFonts w:ascii="Arial" w:eastAsia="Arial" w:hAnsi="Arial" w:cs="Arial"/>
          <w:i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ya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n;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>3)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an;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>4)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ul</w:t>
      </w:r>
      <w:r>
        <w:rPr>
          <w:rFonts w:ascii="Arial" w:eastAsia="Arial" w:hAnsi="Arial" w:cs="Arial"/>
          <w:i/>
          <w:sz w:val="22"/>
          <w:szCs w:val="22"/>
        </w:rPr>
        <w:t>an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an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ara</w:t>
      </w:r>
      <w:r>
        <w:rPr>
          <w:rFonts w:ascii="Arial" w:eastAsia="Arial" w:hAnsi="Arial" w:cs="Arial"/>
          <w:i/>
          <w:spacing w:val="-2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z w:val="22"/>
          <w:szCs w:val="22"/>
        </w:rPr>
        <w:t>am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sa,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 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s.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u,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z w:val="22"/>
          <w:szCs w:val="22"/>
        </w:rPr>
        <w:t>am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satu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af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pa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atan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kaki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at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u kuti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an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ak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satu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dan p</w:t>
      </w:r>
      <w:r>
        <w:rPr>
          <w:rFonts w:ascii="Arial" w:eastAsia="Arial" w:hAnsi="Arial" w:cs="Arial"/>
          <w:i/>
          <w:spacing w:val="-1"/>
          <w:sz w:val="22"/>
          <w:szCs w:val="22"/>
        </w:rPr>
        <w:t>ali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ny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i/>
          <w:sz w:val="22"/>
          <w:szCs w:val="22"/>
        </w:rPr>
        <w:t>emu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i/>
          <w:spacing w:val="-1"/>
          <w:sz w:val="22"/>
          <w:szCs w:val="22"/>
        </w:rPr>
        <w:t>5</w:t>
      </w:r>
      <w:r>
        <w:rPr>
          <w:rFonts w:ascii="Arial" w:eastAsia="Arial" w:hAnsi="Arial" w:cs="Arial"/>
          <w:i/>
          <w:sz w:val="22"/>
          <w:szCs w:val="22"/>
        </w:rPr>
        <w:t>0 kata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z w:val="22"/>
          <w:szCs w:val="22"/>
        </w:rPr>
        <w:t>am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sa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bs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k d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z w:val="22"/>
          <w:szCs w:val="22"/>
        </w:rPr>
        <w:t>am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yes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ka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14:paraId="1AECDE7C" w14:textId="77777777" w:rsidR="00402869" w:rsidRDefault="00402869">
      <w:pPr>
        <w:spacing w:before="13" w:line="240" w:lineRule="exact"/>
        <w:rPr>
          <w:sz w:val="24"/>
          <w:szCs w:val="24"/>
        </w:rPr>
      </w:pPr>
    </w:p>
    <w:p w14:paraId="0C1FF08D" w14:textId="77777777" w:rsidR="00402869" w:rsidRDefault="001D7350">
      <w:pPr>
        <w:ind w:left="156" w:right="380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i/>
          <w:sz w:val="22"/>
          <w:szCs w:val="22"/>
        </w:rPr>
        <w:t>ata</w:t>
      </w:r>
      <w:r>
        <w:rPr>
          <w:rFonts w:ascii="Arial" w:eastAsia="Arial" w:hAnsi="Arial" w:cs="Arial"/>
          <w:b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k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i/>
          <w:sz w:val="22"/>
          <w:szCs w:val="22"/>
        </w:rPr>
        <w:t>n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ci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b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3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5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kata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nc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kunci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1, kata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nci kata 2, ds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14:paraId="405BF8DC" w14:textId="77777777" w:rsidR="00402869" w:rsidRDefault="00402869">
      <w:pPr>
        <w:spacing w:before="14" w:line="240" w:lineRule="exact"/>
        <w:rPr>
          <w:sz w:val="24"/>
          <w:szCs w:val="24"/>
        </w:rPr>
      </w:pPr>
    </w:p>
    <w:p w14:paraId="2366ED22" w14:textId="77777777" w:rsidR="00402869" w:rsidRDefault="001D7350">
      <w:pPr>
        <w:ind w:left="156" w:right="10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ABS</w:t>
      </w:r>
      <w:r>
        <w:rPr>
          <w:rFonts w:ascii="Arial" w:eastAsia="Arial" w:hAnsi="Arial" w:cs="Arial"/>
          <w:b/>
          <w:i/>
          <w:sz w:val="22"/>
          <w:szCs w:val="22"/>
        </w:rPr>
        <w:t>T</w:t>
      </w:r>
      <w:r>
        <w:rPr>
          <w:rFonts w:ascii="Arial" w:eastAsia="Arial" w:hAnsi="Arial" w:cs="Arial"/>
          <w:b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i/>
          <w:spacing w:val="-1"/>
          <w:sz w:val="22"/>
          <w:szCs w:val="22"/>
        </w:rPr>
        <w:t>AC</w:t>
      </w:r>
      <w:r>
        <w:rPr>
          <w:rFonts w:ascii="Arial" w:eastAsia="Arial" w:hAnsi="Arial" w:cs="Arial"/>
          <w:b/>
          <w:i/>
          <w:sz w:val="22"/>
          <w:szCs w:val="22"/>
        </w:rPr>
        <w:t>T:</w:t>
      </w:r>
      <w:r>
        <w:rPr>
          <w:rFonts w:ascii="Arial" w:eastAsia="Arial" w:hAnsi="Arial" w:cs="Arial"/>
          <w:b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bst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act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sh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of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an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ur compon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s,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2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: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)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bj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;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z w:val="22"/>
          <w:szCs w:val="22"/>
        </w:rPr>
        <w:t>)</w:t>
      </w:r>
      <w:r>
        <w:rPr>
          <w:rFonts w:ascii="Arial" w:eastAsia="Arial" w:hAnsi="Arial" w:cs="Arial"/>
          <w:i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eth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d;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i/>
          <w:sz w:val="22"/>
          <w:szCs w:val="22"/>
        </w:rPr>
        <w:t>3) Res</w:t>
      </w:r>
      <w:r>
        <w:rPr>
          <w:rFonts w:ascii="Arial" w:eastAsia="Arial" w:hAnsi="Arial" w:cs="Arial"/>
          <w:i/>
          <w:spacing w:val="-1"/>
          <w:sz w:val="22"/>
          <w:szCs w:val="22"/>
        </w:rPr>
        <w:t>ul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Di</w:t>
      </w:r>
      <w:r>
        <w:rPr>
          <w:rFonts w:ascii="Arial" w:eastAsia="Arial" w:hAnsi="Arial" w:cs="Arial"/>
          <w:i/>
          <w:sz w:val="22"/>
          <w:szCs w:val="22"/>
        </w:rPr>
        <w:t>scuss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on;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 xml:space="preserve">4) 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ti</w:t>
      </w:r>
      <w:r>
        <w:rPr>
          <w:rFonts w:ascii="Arial" w:eastAsia="Arial" w:hAnsi="Arial" w:cs="Arial"/>
          <w:i/>
          <w:sz w:val="22"/>
          <w:szCs w:val="22"/>
        </w:rPr>
        <w:t>on.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wr</w:t>
      </w:r>
      <w:r>
        <w:rPr>
          <w:rFonts w:ascii="Arial" w:eastAsia="Arial" w:hAnsi="Arial" w:cs="Arial"/>
          <w:i/>
          <w:spacing w:val="-1"/>
          <w:sz w:val="22"/>
          <w:szCs w:val="22"/>
        </w:rPr>
        <w:t>it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 xml:space="preserve">es,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an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gli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 xml:space="preserve">h. 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s,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ct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w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itt</w:t>
      </w:r>
      <w:r>
        <w:rPr>
          <w:rFonts w:ascii="Arial" w:eastAsia="Arial" w:hAnsi="Arial" w:cs="Arial"/>
          <w:i/>
          <w:sz w:val="22"/>
          <w:szCs w:val="22"/>
        </w:rPr>
        <w:t>en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 xml:space="preserve">h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ut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ot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ng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1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onv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250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14:paraId="3EA409B1" w14:textId="77777777" w:rsidR="00402869" w:rsidRDefault="00402869">
      <w:pPr>
        <w:spacing w:before="13" w:line="240" w:lineRule="exact"/>
        <w:rPr>
          <w:sz w:val="24"/>
          <w:szCs w:val="24"/>
        </w:rPr>
      </w:pPr>
    </w:p>
    <w:p w14:paraId="3614AB0F" w14:textId="77777777" w:rsidR="00402869" w:rsidRDefault="001D7350">
      <w:pPr>
        <w:spacing w:line="240" w:lineRule="exact"/>
        <w:ind w:left="156" w:right="458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position w:val="-1"/>
          <w:sz w:val="22"/>
          <w:szCs w:val="22"/>
        </w:rPr>
        <w:t>K</w:t>
      </w:r>
      <w:r>
        <w:rPr>
          <w:rFonts w:ascii="Arial" w:eastAsia="Arial" w:hAnsi="Arial" w:cs="Arial"/>
          <w:b/>
          <w:i/>
          <w:position w:val="-1"/>
          <w:sz w:val="22"/>
          <w:szCs w:val="22"/>
        </w:rPr>
        <w:t>ey</w:t>
      </w:r>
      <w:r>
        <w:rPr>
          <w:rFonts w:ascii="Arial" w:eastAsia="Arial" w:hAnsi="Arial" w:cs="Arial"/>
          <w:b/>
          <w:i/>
          <w:spacing w:val="1"/>
          <w:position w:val="-1"/>
          <w:sz w:val="22"/>
          <w:szCs w:val="22"/>
        </w:rPr>
        <w:t>w</w:t>
      </w:r>
      <w:r>
        <w:rPr>
          <w:rFonts w:ascii="Arial" w:eastAsia="Arial" w:hAnsi="Arial" w:cs="Arial"/>
          <w:b/>
          <w:i/>
          <w:position w:val="-1"/>
          <w:sz w:val="22"/>
          <w:szCs w:val="22"/>
        </w:rPr>
        <w:t>ord</w:t>
      </w:r>
      <w:r>
        <w:rPr>
          <w:rFonts w:ascii="Arial" w:eastAsia="Arial" w:hAnsi="Arial" w:cs="Arial"/>
          <w:b/>
          <w:i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i/>
          <w:position w:val="-1"/>
          <w:sz w:val="22"/>
          <w:szCs w:val="22"/>
        </w:rPr>
        <w:t xml:space="preserve">: </w:t>
      </w:r>
      <w:r>
        <w:rPr>
          <w:rFonts w:ascii="Arial" w:eastAsia="Arial" w:hAnsi="Arial" w:cs="Arial"/>
          <w:i/>
          <w:position w:val="-1"/>
          <w:sz w:val="22"/>
          <w:szCs w:val="22"/>
        </w:rPr>
        <w:t>3</w:t>
      </w:r>
      <w:r>
        <w:rPr>
          <w:rFonts w:ascii="Arial" w:eastAsia="Arial" w:hAnsi="Arial" w:cs="Arial"/>
          <w:i/>
          <w:spacing w:val="1"/>
          <w:position w:val="-1"/>
          <w:sz w:val="22"/>
          <w:szCs w:val="22"/>
        </w:rPr>
        <w:t>-</w:t>
      </w:r>
      <w:r>
        <w:rPr>
          <w:rFonts w:ascii="Arial" w:eastAsia="Arial" w:hAnsi="Arial" w:cs="Arial"/>
          <w:i/>
          <w:position w:val="-1"/>
          <w:sz w:val="22"/>
          <w:szCs w:val="22"/>
        </w:rPr>
        <w:t>5</w:t>
      </w:r>
      <w:r>
        <w:rPr>
          <w:rFonts w:ascii="Arial" w:eastAsia="Arial" w:hAnsi="Arial" w:cs="Arial"/>
          <w:i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position w:val="-1"/>
          <w:sz w:val="22"/>
          <w:szCs w:val="22"/>
        </w:rPr>
        <w:t>ke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position w:val="-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d</w:t>
      </w:r>
      <w:r>
        <w:rPr>
          <w:rFonts w:ascii="Arial" w:eastAsia="Arial" w:hAnsi="Arial" w:cs="Arial"/>
          <w:i/>
          <w:position w:val="-1"/>
          <w:sz w:val="22"/>
          <w:szCs w:val="22"/>
        </w:rPr>
        <w:t>s,</w:t>
      </w:r>
      <w:r>
        <w:rPr>
          <w:rFonts w:ascii="Arial" w:eastAsia="Arial" w:hAnsi="Arial" w:cs="Arial"/>
          <w:i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position w:val="-1"/>
          <w:sz w:val="22"/>
          <w:szCs w:val="22"/>
        </w:rPr>
        <w:t>k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i/>
          <w:position w:val="-1"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position w:val="-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i/>
          <w:position w:val="-1"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-2"/>
          <w:position w:val="-1"/>
          <w:sz w:val="22"/>
          <w:szCs w:val="22"/>
        </w:rPr>
        <w:t>1</w:t>
      </w:r>
      <w:r>
        <w:rPr>
          <w:rFonts w:ascii="Arial" w:eastAsia="Arial" w:hAnsi="Arial" w:cs="Arial"/>
          <w:i/>
          <w:position w:val="-1"/>
          <w:sz w:val="22"/>
          <w:szCs w:val="22"/>
        </w:rPr>
        <w:t>, ke</w:t>
      </w:r>
      <w:r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position w:val="-1"/>
          <w:sz w:val="22"/>
          <w:szCs w:val="22"/>
        </w:rPr>
        <w:t>w</w:t>
      </w:r>
      <w:r>
        <w:rPr>
          <w:rFonts w:ascii="Arial" w:eastAsia="Arial" w:hAnsi="Arial" w:cs="Arial"/>
          <w:i/>
          <w:position w:val="-1"/>
          <w:sz w:val="22"/>
          <w:szCs w:val="22"/>
        </w:rPr>
        <w:t>ord</w:t>
      </w:r>
      <w:r>
        <w:rPr>
          <w:rFonts w:ascii="Arial" w:eastAsia="Arial" w:hAnsi="Arial" w:cs="Arial"/>
          <w:i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position w:val="-1"/>
          <w:sz w:val="22"/>
          <w:szCs w:val="22"/>
        </w:rPr>
        <w:t>2,</w:t>
      </w:r>
      <w:r>
        <w:rPr>
          <w:rFonts w:ascii="Arial" w:eastAsia="Arial" w:hAnsi="Arial" w:cs="Arial"/>
          <w:i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position w:val="-1"/>
          <w:sz w:val="22"/>
          <w:szCs w:val="22"/>
        </w:rPr>
        <w:t>ds</w:t>
      </w:r>
      <w:r>
        <w:rPr>
          <w:rFonts w:ascii="Arial" w:eastAsia="Arial" w:hAnsi="Arial" w:cs="Arial"/>
          <w:i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i/>
          <w:position w:val="-1"/>
          <w:sz w:val="22"/>
          <w:szCs w:val="22"/>
        </w:rPr>
        <w:t>…</w:t>
      </w:r>
    </w:p>
    <w:p w14:paraId="51F33D88" w14:textId="77777777" w:rsidR="00402869" w:rsidRDefault="00402869">
      <w:pPr>
        <w:spacing w:line="200" w:lineRule="exact"/>
      </w:pPr>
    </w:p>
    <w:p w14:paraId="7B8C7780" w14:textId="77777777" w:rsidR="00402869" w:rsidRDefault="00402869">
      <w:pPr>
        <w:spacing w:before="18" w:line="260" w:lineRule="exact"/>
        <w:rPr>
          <w:sz w:val="26"/>
          <w:szCs w:val="26"/>
        </w:rPr>
        <w:sectPr w:rsidR="004028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80" w:right="1120" w:bottom="280" w:left="960" w:header="720" w:footer="720" w:gutter="0"/>
          <w:cols w:space="720"/>
        </w:sectPr>
      </w:pPr>
    </w:p>
    <w:p w14:paraId="56D15552" w14:textId="77777777" w:rsidR="00402869" w:rsidRDefault="00402869">
      <w:pPr>
        <w:spacing w:line="200" w:lineRule="exact"/>
      </w:pPr>
    </w:p>
    <w:p w14:paraId="37C31351" w14:textId="77777777" w:rsidR="00402869" w:rsidRDefault="00402869">
      <w:pPr>
        <w:spacing w:before="11" w:line="220" w:lineRule="exact"/>
        <w:rPr>
          <w:sz w:val="22"/>
          <w:szCs w:val="22"/>
        </w:rPr>
      </w:pPr>
    </w:p>
    <w:p w14:paraId="51C8CCD0" w14:textId="77777777" w:rsidR="00402869" w:rsidRDefault="001D7350">
      <w:pPr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PEN</w:t>
      </w:r>
      <w:r>
        <w:rPr>
          <w:rFonts w:ascii="Arial" w:eastAsia="Arial" w:hAnsi="Arial" w:cs="Arial"/>
          <w:b/>
          <w:spacing w:val="4"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HU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4"/>
          <w:sz w:val="22"/>
          <w:szCs w:val="22"/>
        </w:rPr>
        <w:t>U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14:paraId="1F661EDB" w14:textId="77777777" w:rsidR="00402869" w:rsidRDefault="00402869">
      <w:pPr>
        <w:spacing w:before="8" w:line="200" w:lineRule="exact"/>
      </w:pPr>
    </w:p>
    <w:p w14:paraId="2BBA827D" w14:textId="77777777" w:rsidR="00402869" w:rsidRDefault="001D7350">
      <w:pPr>
        <w:spacing w:line="240" w:lineRule="exact"/>
        <w:ind w:left="118" w:right="-38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i   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aran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a   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:   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atar   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g,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umusan 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</w:p>
    <w:p w14:paraId="2D2CC177" w14:textId="77777777" w:rsidR="00402869" w:rsidRDefault="001D7350">
      <w:pPr>
        <w:spacing w:before="32"/>
        <w:ind w:right="64"/>
        <w:jc w:val="both"/>
        <w:rPr>
          <w:rFonts w:ascii="Arial" w:eastAsia="Arial" w:hAnsi="Arial" w:cs="Arial"/>
          <w:sz w:val="22"/>
          <w:szCs w:val="22"/>
        </w:rPr>
        <w:sectPr w:rsidR="00402869">
          <w:type w:val="continuous"/>
          <w:pgSz w:w="12240" w:h="15840"/>
          <w:pgMar w:top="1480" w:right="1120" w:bottom="280" w:left="960" w:header="720" w:footer="720" w:gutter="0"/>
          <w:cols w:num="2" w:space="720" w:equalWidth="0">
            <w:col w:w="4900" w:space="379"/>
            <w:col w:w="4881"/>
          </w:cols>
        </w:sectPr>
      </w:pPr>
      <w:r>
        <w:br w:type="column"/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au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 se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an 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i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am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sub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sub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14:paraId="2906B3B8" w14:textId="1E9DD899" w:rsidR="00402869" w:rsidRDefault="001D7350">
      <w:pPr>
        <w:spacing w:before="75"/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lastRenderedPageBreak/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OD</w:t>
      </w:r>
      <w:r>
        <w:rPr>
          <w:rFonts w:ascii="Arial" w:eastAsia="Arial" w:hAnsi="Arial" w:cs="Arial"/>
          <w:b/>
          <w:sz w:val="22"/>
          <w:szCs w:val="22"/>
        </w:rPr>
        <w:t>A</w:t>
      </w:r>
    </w:p>
    <w:p w14:paraId="01296A3F" w14:textId="166136B9" w:rsidR="00402869" w:rsidRDefault="00402869">
      <w:pPr>
        <w:spacing w:before="3" w:line="200" w:lineRule="exact"/>
      </w:pPr>
    </w:p>
    <w:p w14:paraId="2CDDA28B" w14:textId="77777777" w:rsidR="00402869" w:rsidRDefault="001D7350">
      <w:pPr>
        <w:ind w:left="118" w:right="-38" w:firstLine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n/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, ser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a/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.   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i  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am   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etoda   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k   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</w:p>
    <w:p w14:paraId="4DB1760E" w14:textId="77777777" w:rsidR="00402869" w:rsidRDefault="001D7350">
      <w:pPr>
        <w:spacing w:before="82" w:line="240" w:lineRule="exact"/>
        <w:ind w:right="84" w:firstLine="360"/>
        <w:rPr>
          <w:rFonts w:ascii="Arial" w:eastAsia="Arial" w:hAnsi="Arial" w:cs="Arial"/>
          <w:sz w:val="22"/>
          <w:szCs w:val="22"/>
        </w:rPr>
      </w:pPr>
      <w:r>
        <w:br w:type="column"/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erdap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er,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07: 2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</w:p>
    <w:p w14:paraId="2C0AC7F9" w14:textId="6C46118D" w:rsidR="00402869" w:rsidRDefault="00402869">
      <w:pPr>
        <w:spacing w:line="200" w:lineRule="exact"/>
      </w:pPr>
    </w:p>
    <w:p w14:paraId="34A66530" w14:textId="4566CA9B" w:rsidR="00402869" w:rsidRDefault="00402869">
      <w:pPr>
        <w:spacing w:line="200" w:lineRule="exact"/>
      </w:pPr>
    </w:p>
    <w:p w14:paraId="6E84B215" w14:textId="7BE79944" w:rsidR="00402869" w:rsidRDefault="001D7350">
      <w:pPr>
        <w:ind w:left="123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pacing w:val="4"/>
          <w:sz w:val="16"/>
          <w:szCs w:val="16"/>
        </w:rPr>
        <w:t>R</w:t>
      </w:r>
      <w:r>
        <w:rPr>
          <w:rFonts w:ascii="Arial" w:eastAsia="Arial" w:hAnsi="Arial" w:cs="Arial"/>
          <w:b/>
          <w:spacing w:val="1"/>
          <w:sz w:val="16"/>
          <w:szCs w:val="16"/>
        </w:rPr>
        <w:t>a</w:t>
      </w:r>
      <w:r>
        <w:rPr>
          <w:rFonts w:ascii="Arial" w:eastAsia="Arial" w:hAnsi="Arial" w:cs="Arial"/>
          <w:b/>
          <w:spacing w:val="-4"/>
          <w:sz w:val="16"/>
          <w:szCs w:val="16"/>
        </w:rPr>
        <w:t>t</w:t>
      </w:r>
      <w:r>
        <w:rPr>
          <w:rFonts w:ascii="Arial" w:eastAsia="Arial" w:hAnsi="Arial" w:cs="Arial"/>
          <w:b/>
          <w:spacing w:val="1"/>
          <w:sz w:val="16"/>
          <w:szCs w:val="16"/>
        </w:rPr>
        <w:t>a</w:t>
      </w:r>
      <w:r>
        <w:rPr>
          <w:rFonts w:ascii="Arial" w:eastAsia="Arial" w:hAnsi="Arial" w:cs="Arial"/>
          <w:b/>
          <w:spacing w:val="-4"/>
          <w:sz w:val="16"/>
          <w:szCs w:val="16"/>
        </w:rPr>
        <w:t>-</w:t>
      </w:r>
      <w:r>
        <w:rPr>
          <w:rFonts w:ascii="Arial" w:eastAsia="Arial" w:hAnsi="Arial" w:cs="Arial"/>
          <w:b/>
          <w:spacing w:val="-3"/>
          <w:sz w:val="16"/>
          <w:szCs w:val="16"/>
        </w:rPr>
        <w:t>r</w:t>
      </w:r>
      <w:r>
        <w:rPr>
          <w:rFonts w:ascii="Arial" w:eastAsia="Arial" w:hAnsi="Arial" w:cs="Arial"/>
          <w:b/>
          <w:spacing w:val="1"/>
          <w:sz w:val="16"/>
          <w:szCs w:val="16"/>
        </w:rPr>
        <w:t>a</w:t>
      </w:r>
      <w:r>
        <w:rPr>
          <w:rFonts w:ascii="Arial" w:eastAsia="Arial" w:hAnsi="Arial" w:cs="Arial"/>
          <w:b/>
          <w:spacing w:val="-4"/>
          <w:sz w:val="16"/>
          <w:szCs w:val="16"/>
        </w:rPr>
        <w:t>t</w:t>
      </w:r>
      <w:r>
        <w:rPr>
          <w:rFonts w:ascii="Arial" w:eastAsia="Arial" w:hAnsi="Arial" w:cs="Arial"/>
          <w:b/>
          <w:sz w:val="16"/>
          <w:szCs w:val="16"/>
        </w:rPr>
        <w:t>a</w:t>
      </w:r>
      <w:r>
        <w:rPr>
          <w:rFonts w:ascii="Arial" w:eastAsia="Arial" w:hAnsi="Arial" w:cs="Arial"/>
          <w:b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spacing w:val="-4"/>
          <w:sz w:val="16"/>
          <w:szCs w:val="16"/>
        </w:rPr>
        <w:t>-</w:t>
      </w:r>
      <w:r>
        <w:rPr>
          <w:rFonts w:ascii="Arial" w:eastAsia="Arial" w:hAnsi="Arial" w:cs="Arial"/>
          <w:b/>
          <w:spacing w:val="4"/>
          <w:sz w:val="16"/>
          <w:szCs w:val="16"/>
        </w:rPr>
        <w:t>R</w:t>
      </w:r>
      <w:r>
        <w:rPr>
          <w:rFonts w:ascii="Arial" w:eastAsia="Arial" w:hAnsi="Arial" w:cs="Arial"/>
          <w:b/>
          <w:spacing w:val="-4"/>
          <w:sz w:val="16"/>
          <w:szCs w:val="16"/>
        </w:rPr>
        <w:t>M</w:t>
      </w:r>
      <w:r>
        <w:rPr>
          <w:rFonts w:ascii="Arial" w:eastAsia="Arial" w:hAnsi="Arial" w:cs="Arial"/>
          <w:b/>
          <w:sz w:val="16"/>
          <w:szCs w:val="16"/>
        </w:rPr>
        <w:t>S</w:t>
      </w:r>
      <w:r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1"/>
          <w:sz w:val="16"/>
          <w:szCs w:val="16"/>
        </w:rPr>
        <w:t>3</w:t>
      </w:r>
      <w:r>
        <w:rPr>
          <w:rFonts w:ascii="Arial" w:eastAsia="Arial" w:hAnsi="Arial" w:cs="Arial"/>
          <w:b/>
          <w:sz w:val="16"/>
          <w:szCs w:val="16"/>
        </w:rPr>
        <w:t>0</w:t>
      </w:r>
      <w:r>
        <w:rPr>
          <w:rFonts w:ascii="Arial" w:eastAsia="Arial" w:hAnsi="Arial" w:cs="Arial"/>
          <w:b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spacing w:val="-5"/>
          <w:sz w:val="16"/>
          <w:szCs w:val="16"/>
        </w:rPr>
        <w:t>i</w:t>
      </w:r>
      <w:r>
        <w:rPr>
          <w:rFonts w:ascii="Arial" w:eastAsia="Arial" w:hAnsi="Arial" w:cs="Arial"/>
          <w:b/>
          <w:spacing w:val="2"/>
          <w:sz w:val="16"/>
          <w:szCs w:val="16"/>
        </w:rPr>
        <w:t>ph</w:t>
      </w:r>
      <w:r>
        <w:rPr>
          <w:rFonts w:ascii="Arial" w:eastAsia="Arial" w:hAnsi="Arial" w:cs="Arial"/>
          <w:b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spacing w:val="-3"/>
          <w:sz w:val="16"/>
          <w:szCs w:val="16"/>
        </w:rPr>
        <w:t>r</w:t>
      </w:r>
      <w:r>
        <w:rPr>
          <w:rFonts w:ascii="Arial" w:eastAsia="Arial" w:hAnsi="Arial" w:cs="Arial"/>
          <w:b/>
          <w:spacing w:val="-4"/>
          <w:sz w:val="16"/>
          <w:szCs w:val="16"/>
        </w:rPr>
        <w:t>-</w:t>
      </w:r>
      <w:r>
        <w:rPr>
          <w:rFonts w:ascii="Arial" w:eastAsia="Arial" w:hAnsi="Arial" w:cs="Arial"/>
          <w:b/>
          <w:spacing w:val="-5"/>
          <w:sz w:val="16"/>
          <w:szCs w:val="16"/>
        </w:rPr>
        <w:t>i</w:t>
      </w:r>
      <w:r>
        <w:rPr>
          <w:rFonts w:ascii="Arial" w:eastAsia="Arial" w:hAnsi="Arial" w:cs="Arial"/>
          <w:b/>
          <w:spacing w:val="-3"/>
          <w:sz w:val="16"/>
          <w:szCs w:val="16"/>
        </w:rPr>
        <w:t>m</w:t>
      </w:r>
      <w:r>
        <w:rPr>
          <w:rFonts w:ascii="Arial" w:eastAsia="Arial" w:hAnsi="Arial" w:cs="Arial"/>
          <w:b/>
          <w:spacing w:val="1"/>
          <w:sz w:val="16"/>
          <w:szCs w:val="16"/>
        </w:rPr>
        <w:t>a</w:t>
      </w:r>
      <w:r>
        <w:rPr>
          <w:rFonts w:ascii="Arial" w:eastAsia="Arial" w:hAnsi="Arial" w:cs="Arial"/>
          <w:b/>
          <w:spacing w:val="2"/>
          <w:sz w:val="16"/>
          <w:szCs w:val="16"/>
        </w:rPr>
        <w:t>g</w:t>
      </w:r>
      <w:r>
        <w:rPr>
          <w:rFonts w:ascii="Arial" w:eastAsia="Arial" w:hAnsi="Arial" w:cs="Arial"/>
          <w:b/>
          <w:sz w:val="16"/>
          <w:szCs w:val="16"/>
        </w:rPr>
        <w:t>e</w:t>
      </w:r>
    </w:p>
    <w:p w14:paraId="73B0D30D" w14:textId="7EEFC65A" w:rsidR="00402869" w:rsidRDefault="005478A9">
      <w:pPr>
        <w:spacing w:before="12" w:line="260" w:lineRule="exact"/>
        <w:rPr>
          <w:sz w:val="26"/>
          <w:szCs w:val="26"/>
        </w:rPr>
      </w:pPr>
      <w:r>
        <w:pict w14:anchorId="464541BE">
          <v:group id="_x0000_s1081" style="position:absolute;margin-left:315.6pt;margin-top:147.45pt;width:238.95pt;height:129.75pt;z-index:-251661824;mso-position-horizontal-relative:page;mso-position-vertical-relative:page" coordorigin="6312,2244" coordsize="4779,2595">
            <v:shape id="_x0000_s1126" style="position:absolute;left:6317;top:2249;width:4769;height:2585" coordorigin="6317,2249" coordsize="4769,2585" path="m6317,4834r4768,l11085,2249r-4768,l6317,4834xe" filled="f" strokeweight=".17478mm">
              <v:path arrowok="t"/>
            </v:shape>
            <v:shape id="_x0000_s1125" style="position:absolute;left:7082;top:4078;width:3537;height:398" coordorigin="7082,4078" coordsize="3537,398" path="m7082,4476r3020,l10619,4078r-3021,l7082,4476xe" fillcolor="gray" stroked="f">
              <v:path arrowok="t"/>
            </v:shape>
            <v:shape id="_x0000_s1124" style="position:absolute;left:7087;top:4093;width:507;height:388" coordorigin="7087,4093" coordsize="507,388" path="m7087,4481r506,-388e" filled="f" strokeweight=".17481mm">
              <v:path arrowok="t"/>
            </v:shape>
            <v:shape id="_x0000_s1123" style="position:absolute;left:9809;top:4083;width:805;height:0" coordorigin="9809,4083" coordsize="805,0" path="m9809,4083r805,e" filled="f" strokeweight=".17475mm">
              <v:path arrowok="t"/>
            </v:shape>
            <v:shape id="_x0000_s1122" style="position:absolute;left:8298;top:4083;width:904;height:0" coordorigin="8298,4083" coordsize="904,0" path="m8298,4083r905,e" filled="f" strokeweight=".17475mm">
              <v:path arrowok="t"/>
            </v:shape>
            <v:shape id="_x0000_s1121" style="position:absolute;left:7603;top:4083;width:89;height:0" coordorigin="7603,4083" coordsize="89,0" path="m7603,4083r90,e" filled="f" strokeweight=".17475mm">
              <v:path arrowok="t"/>
            </v:shape>
            <v:shape id="_x0000_s1120" style="position:absolute;left:7087;top:3825;width:507;height:388" coordorigin="7087,3825" coordsize="507,388" path="m7087,4212r506,-387e" filled="f" strokeweight=".17481mm">
              <v:path arrowok="t"/>
            </v:shape>
            <v:shape id="_x0000_s1119" style="position:absolute;left:9809;top:3815;width:805;height:0" coordorigin="9809,3815" coordsize="805,0" path="m9809,3815r805,e" filled="f" strokeweight=".17475mm">
              <v:path arrowok="t"/>
            </v:shape>
            <v:shape id="_x0000_s1118" style="position:absolute;left:8298;top:3815;width:904;height:0" coordorigin="8298,3815" coordsize="904,0" path="m8298,3815r905,e" filled="f" strokeweight=".17475mm">
              <v:path arrowok="t"/>
            </v:shape>
            <v:shape id="_x0000_s1117" style="position:absolute;left:7603;top:3815;width:89;height:0" coordorigin="7603,3815" coordsize="89,0" path="m7603,3815r90,e" filled="f" strokeweight=".17475mm">
              <v:path arrowok="t"/>
            </v:shape>
            <v:shape id="_x0000_s1116" style="position:absolute;left:7087;top:3566;width:507;height:378" coordorigin="7087,3566" coordsize="507,378" path="m7087,3944r506,-378e" filled="f" strokeweight=".17481mm">
              <v:path arrowok="t"/>
            </v:shape>
            <v:shape id="_x0000_s1115" style="position:absolute;left:9809;top:3556;width:805;height:0" coordorigin="9809,3556" coordsize="805,0" path="m9809,3556r805,e" filled="f" strokeweight=".17475mm">
              <v:path arrowok="t"/>
            </v:shape>
            <v:shape id="_x0000_s1114" style="position:absolute;left:8298;top:3556;width:904;height:0" coordorigin="8298,3556" coordsize="904,0" path="m8298,3556r905,e" filled="f" strokeweight=".17475mm">
              <v:path arrowok="t"/>
            </v:shape>
            <v:shape id="_x0000_s1113" style="position:absolute;left:7603;top:3556;width:89;height:0" coordorigin="7603,3556" coordsize="89,0" path="m7603,3556r90,e" filled="f" strokeweight=".17475mm">
              <v:path arrowok="t"/>
            </v:shape>
            <v:shape id="_x0000_s1112" style="position:absolute;left:7087;top:3298;width:507;height:378" coordorigin="7087,3298" coordsize="507,378" path="m7087,3675r506,-377e" filled="f" strokeweight=".17481mm">
              <v:path arrowok="t"/>
            </v:shape>
            <v:shape id="_x0000_s1111" style="position:absolute;left:8298;top:3288;width:2315;height:0" coordorigin="8298,3288" coordsize="2315,0" path="m8298,3288r2316,e" filled="f" strokeweight=".17475mm">
              <v:path arrowok="t"/>
            </v:shape>
            <v:shape id="_x0000_s1110" style="position:absolute;left:7603;top:3288;width:89;height:0" coordorigin="7603,3288" coordsize="89,0" path="m7603,3288r90,e" filled="f" strokeweight=".17475mm">
              <v:path arrowok="t"/>
            </v:shape>
            <v:shape id="_x0000_s1109" style="position:absolute;left:7087;top:3029;width:507;height:388" coordorigin="7087,3029" coordsize="507,388" path="m7087,3417r506,-388e" filled="f" strokeweight=".17481mm">
              <v:path arrowok="t"/>
            </v:shape>
            <v:shape id="_x0000_s1108" style="position:absolute;left:7603;top:3019;width:3010;height:0" coordorigin="7603,3019" coordsize="3010,0" path="m7603,3019r3011,e" filled="f" strokeweight=".17475mm">
              <v:path arrowok="t"/>
            </v:shape>
            <v:shape id="_x0000_s1107" style="position:absolute;left:7087;top:2761;width:507;height:388" coordorigin="7087,2761" coordsize="507,388" path="m7087,3148r506,-387e" filled="f" strokeweight=".17481mm">
              <v:path arrowok="t"/>
            </v:shape>
            <v:shape id="_x0000_s1106" style="position:absolute;left:7603;top:2751;width:3010;height:0" coordorigin="7603,2751" coordsize="3010,0" path="m7603,2751r3011,e" filled="f" strokeweight=".17475mm">
              <v:path arrowok="t"/>
            </v:shape>
            <v:shape id="_x0000_s1105" style="position:absolute;left:7087;top:4083;width:3537;height:398" coordorigin="7087,4083" coordsize="3537,398" path="m10623,4083r-516,398l7087,4481r516,-398l10623,4083xe" filled="f" strokeweight=".17475mm">
              <v:path arrowok="t"/>
            </v:shape>
            <v:shape id="_x0000_s1104" style="position:absolute;left:7087;top:2751;width:517;height:1730" coordorigin="7087,2751" coordsize="517,1730" path="m7087,4481r,-1333l7603,2751r,1332l7087,4481xe" filled="f" strokecolor="gray" strokeweight=".17486mm">
              <v:path arrowok="t"/>
            </v:shape>
            <v:shape id="_x0000_s1103" style="position:absolute;left:7603;top:2751;width:3020;height:1333" coordorigin="7603,2751" coordsize="3020,1333" path="m7603,4083r3021,l10624,2751r-3021,l7603,4083xe" filled="f" strokecolor="gray" strokeweight=".17478mm">
              <v:path arrowok="t"/>
            </v:shape>
            <v:shape id="_x0000_s1102" style="position:absolute;left:8299;top:3000;width:209;height:1362" coordorigin="8299,3000" coordsize="209,1362" path="m8299,4362r208,-159l8507,3000r-208,148l8299,4362xe" fillcolor="#4d4d80" stroked="f">
              <v:path arrowok="t"/>
            </v:shape>
            <v:shape id="_x0000_s1101" style="position:absolute;left:8299;top:3000;width:209;height:1362" coordorigin="8299,3000" coordsize="209,1362" path="m8299,4362r,-1214l8507,3000r,1203l8299,4362xe" filled="f" strokeweight=".17489mm">
              <v:path arrowok="t"/>
            </v:shape>
            <v:shape id="_x0000_s1100" style="position:absolute;left:7693;top:3148;width:606;height:1213" coordorigin="7693,3148" coordsize="606,1213" path="m7693,4362r605,l8298,3148r-605,l7693,4362xe" fillcolor="#99f" stroked="f">
              <v:path arrowok="t"/>
            </v:shape>
            <v:shape id="_x0000_s1099" style="position:absolute;left:7693;top:3148;width:606;height:1213" coordorigin="7693,3148" coordsize="606,1213" path="m7693,4362r605,l8298,3148r-605,l7693,4362xe" filled="f" strokeweight=".17486mm">
              <v:path arrowok="t"/>
            </v:shape>
            <v:shape id="_x0000_s1098" style="position:absolute;left:7693;top:3000;width:815;height:149" coordorigin="7693,3000" coordsize="815,149" path="m8299,3148r208,-148l7901,3000r-208,148l8299,3148xe" fillcolor="#7373be" stroked="f">
              <v:path arrowok="t"/>
            </v:shape>
            <v:shape id="_x0000_s1097" style="position:absolute;left:7693;top:3000;width:815;height:149" coordorigin="7693,3000" coordsize="815,149" path="m8299,3148r208,-148l7901,3000r-208,148l8299,3148xe" filled="f" strokeweight=".17475mm">
              <v:path arrowok="t"/>
            </v:shape>
            <v:shape id="_x0000_s1096" style="position:absolute;left:9809;top:3228;width:208;height:1134" coordorigin="9809,3228" coordsize="208,1134" path="m9809,4362r208,-159l10017,3228r-208,159l9809,4362xe" fillcolor="#4d4d80" stroked="f">
              <v:path arrowok="t"/>
            </v:shape>
            <v:shape id="_x0000_s1095" style="position:absolute;left:9809;top:3228;width:208;height:1134" coordorigin="9809,3228" coordsize="208,1134" path="m9809,4362r,-975l10017,3228r,975l9809,4362xe" filled="f" strokeweight=".17489mm">
              <v:path arrowok="t"/>
            </v:shape>
            <v:shape id="_x0000_s1094" style="position:absolute;left:9203;top:3387;width:606;height:975" coordorigin="9203,3387" coordsize="606,975" path="m9203,4362r606,l9809,3387r-606,l9203,4362xe" fillcolor="#99f" stroked="f">
              <v:path arrowok="t"/>
            </v:shape>
            <v:shape id="_x0000_s1093" style="position:absolute;left:9203;top:3387;width:606;height:975" coordorigin="9203,3387" coordsize="606,975" path="m9203,4362r606,l9809,3387r-606,l9203,4362xe" filled="f" strokeweight=".17483mm">
              <v:path arrowok="t"/>
            </v:shape>
            <v:shape id="_x0000_s1092" style="position:absolute;left:9203;top:3228;width:815;height:159" coordorigin="9203,3228" coordsize="815,159" path="m9809,3387r208,-159l9411,3228r-208,159l9809,3387xe" fillcolor="#7373be" stroked="f">
              <v:path arrowok="t"/>
            </v:shape>
            <v:shape id="_x0000_s1091" style="position:absolute;left:9203;top:3228;width:815;height:159" coordorigin="9203,3228" coordsize="815,159" path="m9809,3387r208,-159l9411,3228r-208,159l9809,3387xe" filled="f" strokeweight=".17475mm">
              <v:path arrowok="t"/>
            </v:shape>
            <v:shape id="_x0000_s1090" style="position:absolute;left:7067;top:4212;width:20;height:0" coordorigin="7067,4212" coordsize="20,0" path="m7087,4212r-20,e" filled="f" strokeweight=".17475mm">
              <v:path arrowok="t"/>
            </v:shape>
            <v:shape id="_x0000_s1089" style="position:absolute;left:7067;top:3944;width:20;height:0" coordorigin="7067,3944" coordsize="20,0" path="m7087,3944r-20,e" filled="f" strokeweight=".17475mm">
              <v:path arrowok="t"/>
            </v:shape>
            <v:shape id="_x0000_s1088" style="position:absolute;left:7067;top:3675;width:20;height:0" coordorigin="7067,3675" coordsize="20,0" path="m7087,3675r-20,e" filled="f" strokeweight=".17475mm">
              <v:path arrowok="t"/>
            </v:shape>
            <v:shape id="_x0000_s1087" style="position:absolute;left:7067;top:3417;width:20;height:0" coordorigin="7067,3417" coordsize="20,0" path="m7087,3417r-20,e" filled="f" strokeweight=".17475mm">
              <v:path arrowok="t"/>
            </v:shape>
            <v:shape id="_x0000_s1086" style="position:absolute;left:7087;top:4481;width:3010;height:0" coordorigin="7087,4481" coordsize="3010,0" path="m7087,4481r3010,e" filled="f" strokeweight=".17475mm">
              <v:path arrowok="t"/>
            </v:shape>
            <v:shape id="_x0000_s1085" style="position:absolute;left:7081;top:3138;width:0;height:1362" coordorigin="7081,3138" coordsize="0,1362" path="m7081,3138r,1363e" filled="f" strokeweight=".34975mm">
              <v:path arrowok="t"/>
            </v:shape>
            <v:shape id="_x0000_s1084" style="position:absolute;left:8597;top:4481;width:0;height:20" coordorigin="8597,4481" coordsize="0,20" path="m8597,4481r,20e" filled="f" strokeweight=".17489mm">
              <v:path arrowok="t"/>
            </v:shape>
            <v:shape id="_x0000_s1083" style="position:absolute;left:10107;top:4481;width:0;height:20" coordorigin="10107,4481" coordsize="0,20" path="m10107,4481r,20e" filled="f" strokeweight=".17489mm">
              <v:path arrowok="t"/>
            </v:shape>
            <v:shape id="_x0000_s1082" style="position:absolute;left:6317;top:2249;width:4769;height:2585" coordorigin="6317,2249" coordsize="4769,2585" path="m6317,4834r4768,l11085,2249r-4768,l6317,4834xe" filled="f" strokeweight=".17478mm">
              <v:path arrowok="t"/>
            </v:shape>
            <w10:wrap anchorx="page" anchory="page"/>
          </v:group>
        </w:pict>
      </w:r>
    </w:p>
    <w:p w14:paraId="619D8AA3" w14:textId="6D6248D2" w:rsidR="00402869" w:rsidRDefault="001D7350">
      <w:pPr>
        <w:spacing w:line="140" w:lineRule="exact"/>
        <w:ind w:left="1648" w:right="2736"/>
        <w:jc w:val="center"/>
        <w:rPr>
          <w:rFonts w:ascii="Arial" w:eastAsia="Arial" w:hAnsi="Arial" w:cs="Arial"/>
          <w:sz w:val="13"/>
          <w:szCs w:val="13"/>
        </w:rPr>
        <w:sectPr w:rsidR="00402869">
          <w:pgSz w:w="12240" w:h="15840"/>
          <w:pgMar w:top="1360" w:right="1100" w:bottom="280" w:left="960" w:header="720" w:footer="720" w:gutter="0"/>
          <w:cols w:num="2" w:space="720" w:equalWidth="0">
            <w:col w:w="4896" w:space="383"/>
            <w:col w:w="4901"/>
          </w:cols>
        </w:sectPr>
      </w:pPr>
      <w:r>
        <w:rPr>
          <w:rFonts w:ascii="Arial" w:eastAsia="Arial" w:hAnsi="Arial" w:cs="Arial"/>
          <w:b/>
          <w:spacing w:val="-2"/>
          <w:w w:val="99"/>
          <w:sz w:val="13"/>
          <w:szCs w:val="13"/>
        </w:rPr>
        <w:t>90</w:t>
      </w:r>
      <w:r>
        <w:rPr>
          <w:rFonts w:ascii="Arial" w:eastAsia="Arial" w:hAnsi="Arial" w:cs="Arial"/>
          <w:b/>
          <w:spacing w:val="4"/>
          <w:w w:val="99"/>
          <w:sz w:val="13"/>
          <w:szCs w:val="13"/>
        </w:rPr>
        <w:t>.</w:t>
      </w:r>
      <w:r>
        <w:rPr>
          <w:rFonts w:ascii="Arial" w:eastAsia="Arial" w:hAnsi="Arial" w:cs="Arial"/>
          <w:b/>
          <w:spacing w:val="-2"/>
          <w:w w:val="99"/>
          <w:sz w:val="13"/>
          <w:szCs w:val="13"/>
        </w:rPr>
        <w:t>832</w:t>
      </w:r>
      <w:r>
        <w:rPr>
          <w:rFonts w:ascii="Arial" w:eastAsia="Arial" w:hAnsi="Arial" w:cs="Arial"/>
          <w:b/>
          <w:w w:val="99"/>
          <w:sz w:val="13"/>
          <w:szCs w:val="13"/>
        </w:rPr>
        <w:t>3</w:t>
      </w:r>
    </w:p>
    <w:p w14:paraId="73DC8539" w14:textId="77777777" w:rsidR="00402869" w:rsidRDefault="00402869">
      <w:pPr>
        <w:spacing w:before="2" w:line="120" w:lineRule="exact"/>
        <w:rPr>
          <w:sz w:val="12"/>
          <w:szCs w:val="12"/>
        </w:rPr>
      </w:pPr>
    </w:p>
    <w:p w14:paraId="6DEFDF21" w14:textId="77777777" w:rsidR="00402869" w:rsidRDefault="001D7350">
      <w:pPr>
        <w:spacing w:line="140" w:lineRule="exact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w w:val="99"/>
          <w:sz w:val="13"/>
          <w:szCs w:val="13"/>
        </w:rPr>
        <w:t>100</w:t>
      </w:r>
    </w:p>
    <w:p w14:paraId="264FE5E8" w14:textId="77777777" w:rsidR="00402869" w:rsidRDefault="001D7350">
      <w:pPr>
        <w:spacing w:before="2" w:line="100" w:lineRule="exact"/>
        <w:rPr>
          <w:sz w:val="11"/>
          <w:szCs w:val="11"/>
        </w:rPr>
      </w:pPr>
      <w:r>
        <w:br w:type="column"/>
      </w:r>
    </w:p>
    <w:p w14:paraId="6233C4EE" w14:textId="77777777" w:rsidR="00402869" w:rsidRDefault="001D7350">
      <w:pPr>
        <w:rPr>
          <w:rFonts w:ascii="Arial" w:eastAsia="Arial" w:hAnsi="Arial" w:cs="Arial"/>
          <w:sz w:val="13"/>
          <w:szCs w:val="13"/>
        </w:rPr>
        <w:sectPr w:rsidR="00402869">
          <w:type w:val="continuous"/>
          <w:pgSz w:w="12240" w:h="15840"/>
          <w:pgMar w:top="1480" w:right="1100" w:bottom="280" w:left="960" w:header="720" w:footer="720" w:gutter="0"/>
          <w:cols w:num="2" w:space="720" w:equalWidth="0">
            <w:col w:w="6072" w:space="2374"/>
            <w:col w:w="1734"/>
          </w:cols>
        </w:sectPr>
      </w:pPr>
      <w:r>
        <w:rPr>
          <w:rFonts w:ascii="Arial" w:eastAsia="Arial" w:hAnsi="Arial" w:cs="Arial"/>
          <w:b/>
          <w:spacing w:val="-2"/>
          <w:sz w:val="13"/>
          <w:szCs w:val="13"/>
        </w:rPr>
        <w:t>73</w:t>
      </w:r>
      <w:r>
        <w:rPr>
          <w:rFonts w:ascii="Arial" w:eastAsia="Arial" w:hAnsi="Arial" w:cs="Arial"/>
          <w:b/>
          <w:spacing w:val="4"/>
          <w:sz w:val="13"/>
          <w:szCs w:val="13"/>
        </w:rPr>
        <w:t>.</w:t>
      </w:r>
      <w:r>
        <w:rPr>
          <w:rFonts w:ascii="Arial" w:eastAsia="Arial" w:hAnsi="Arial" w:cs="Arial"/>
          <w:b/>
          <w:spacing w:val="-2"/>
          <w:sz w:val="13"/>
          <w:szCs w:val="13"/>
        </w:rPr>
        <w:t>010</w:t>
      </w:r>
      <w:r>
        <w:rPr>
          <w:rFonts w:ascii="Arial" w:eastAsia="Arial" w:hAnsi="Arial" w:cs="Arial"/>
          <w:b/>
          <w:sz w:val="13"/>
          <w:szCs w:val="13"/>
        </w:rPr>
        <w:t>7</w:t>
      </w:r>
    </w:p>
    <w:p w14:paraId="7716BB85" w14:textId="77777777" w:rsidR="00402869" w:rsidRDefault="00402869">
      <w:pPr>
        <w:spacing w:before="7" w:line="120" w:lineRule="exact"/>
        <w:rPr>
          <w:sz w:val="13"/>
          <w:szCs w:val="13"/>
        </w:rPr>
      </w:pPr>
    </w:p>
    <w:p w14:paraId="3E24CE15" w14:textId="77777777" w:rsidR="00402869" w:rsidRDefault="00402869">
      <w:pPr>
        <w:spacing w:line="200" w:lineRule="exact"/>
      </w:pPr>
    </w:p>
    <w:p w14:paraId="2502E3B5" w14:textId="77777777" w:rsidR="00402869" w:rsidRDefault="001D7350">
      <w:pPr>
        <w:ind w:left="1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4"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PE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4"/>
          <w:sz w:val="22"/>
          <w:szCs w:val="22"/>
        </w:rPr>
        <w:t>B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4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14:paraId="7AE655B1" w14:textId="77777777" w:rsidR="00402869" w:rsidRDefault="00402869">
      <w:pPr>
        <w:spacing w:before="1" w:line="200" w:lineRule="exact"/>
      </w:pPr>
    </w:p>
    <w:p w14:paraId="71725751" w14:textId="77777777" w:rsidR="00402869" w:rsidRDefault="001D7350">
      <w:pPr>
        <w:ind w:left="103" w:right="-36" w:firstLine="28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a/i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si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eh  dan 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 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a/i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asi ses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uli</w:t>
      </w:r>
      <w:r>
        <w:rPr>
          <w:rFonts w:ascii="Arial" w:eastAsia="Arial" w:hAnsi="Arial" w:cs="Arial"/>
          <w:sz w:val="22"/>
          <w:szCs w:val="22"/>
        </w:rPr>
        <w:t>san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am ura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embah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sub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sub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ul ses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ul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 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erdap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sub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sub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b-</w:t>
      </w:r>
      <w:r>
        <w:rPr>
          <w:rFonts w:ascii="Arial" w:eastAsia="Arial" w:hAnsi="Arial" w:cs="Arial"/>
          <w:sz w:val="22"/>
          <w:szCs w:val="22"/>
        </w:rPr>
        <w:t>sub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etapi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embah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san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eh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/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si.</w:t>
      </w:r>
    </w:p>
    <w:p w14:paraId="4A8CAD8B" w14:textId="77777777" w:rsidR="00402869" w:rsidRDefault="001D7350">
      <w:pPr>
        <w:spacing w:before="1"/>
        <w:ind w:left="103" w:right="-38" w:firstLine="28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embah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 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kan 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 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se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k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au 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 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>ca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 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(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 ce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amb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14:paraId="11EA95B9" w14:textId="4FCBCB32" w:rsidR="00402869" w:rsidRDefault="00402869">
      <w:pPr>
        <w:spacing w:before="13" w:line="240" w:lineRule="exact"/>
        <w:rPr>
          <w:sz w:val="24"/>
          <w:szCs w:val="24"/>
        </w:rPr>
      </w:pPr>
    </w:p>
    <w:p w14:paraId="6F7EA715" w14:textId="1E2FA5DB" w:rsidR="00402869" w:rsidRDefault="001D7350">
      <w:pPr>
        <w:spacing w:line="240" w:lineRule="exact"/>
        <w:ind w:left="478"/>
        <w:rPr>
          <w:rFonts w:ascii="Arial" w:eastAsia="Arial" w:hAnsi="Arial" w:cs="Arial"/>
          <w:position w:val="-1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14:paraId="33D71931" w14:textId="5DEE340E" w:rsidR="005478A9" w:rsidRDefault="005478A9">
      <w:pPr>
        <w:spacing w:line="240" w:lineRule="exact"/>
        <w:ind w:left="478"/>
        <w:rPr>
          <w:rFonts w:ascii="Arial" w:eastAsia="Arial" w:hAnsi="Arial" w:cs="Arial"/>
          <w:position w:val="-1"/>
          <w:sz w:val="22"/>
          <w:szCs w:val="22"/>
        </w:rPr>
      </w:pPr>
    </w:p>
    <w:p w14:paraId="164FF353" w14:textId="143682C2" w:rsidR="005478A9" w:rsidRDefault="005478A9">
      <w:pPr>
        <w:spacing w:line="240" w:lineRule="exact"/>
        <w:ind w:left="478"/>
        <w:rPr>
          <w:rFonts w:ascii="Arial" w:eastAsia="Arial" w:hAnsi="Arial" w:cs="Arial"/>
          <w:position w:val="-1"/>
          <w:sz w:val="22"/>
          <w:szCs w:val="22"/>
        </w:rPr>
      </w:pPr>
    </w:p>
    <w:p w14:paraId="0A430A85" w14:textId="24FA8C24" w:rsidR="005478A9" w:rsidRDefault="005478A9">
      <w:pPr>
        <w:spacing w:line="240" w:lineRule="exact"/>
        <w:ind w:left="478"/>
        <w:rPr>
          <w:rFonts w:ascii="Arial" w:eastAsia="Arial" w:hAnsi="Arial" w:cs="Arial"/>
          <w:position w:val="-1"/>
          <w:sz w:val="22"/>
          <w:szCs w:val="22"/>
        </w:rPr>
      </w:pPr>
      <w:r>
        <w:pict w14:anchorId="69F7F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position:absolute;left:0;text-align:left;margin-left:102.15pt;margin-top:6.35pt;width:138.55pt;height:107.65pt;z-index:-251662848;mso-position-horizontal-relative:page">
            <v:imagedata r:id="rId13" o:title=""/>
            <w10:wrap anchorx="page"/>
          </v:shape>
        </w:pict>
      </w:r>
    </w:p>
    <w:p w14:paraId="533AFA09" w14:textId="189707F5" w:rsidR="005478A9" w:rsidRDefault="005478A9">
      <w:pPr>
        <w:spacing w:line="240" w:lineRule="exact"/>
        <w:ind w:left="478"/>
        <w:rPr>
          <w:rFonts w:ascii="Arial" w:eastAsia="Arial" w:hAnsi="Arial" w:cs="Arial"/>
          <w:position w:val="-1"/>
          <w:sz w:val="22"/>
          <w:szCs w:val="22"/>
        </w:rPr>
      </w:pPr>
    </w:p>
    <w:p w14:paraId="75190FED" w14:textId="5D84F3B4" w:rsidR="005478A9" w:rsidRDefault="005478A9">
      <w:pPr>
        <w:spacing w:line="240" w:lineRule="exact"/>
        <w:ind w:left="478"/>
        <w:rPr>
          <w:rFonts w:ascii="Arial" w:eastAsia="Arial" w:hAnsi="Arial" w:cs="Arial"/>
          <w:position w:val="-1"/>
          <w:sz w:val="22"/>
          <w:szCs w:val="22"/>
        </w:rPr>
      </w:pPr>
    </w:p>
    <w:p w14:paraId="50861CED" w14:textId="77777777" w:rsidR="005478A9" w:rsidRDefault="005478A9">
      <w:pPr>
        <w:spacing w:line="240" w:lineRule="exact"/>
        <w:ind w:left="478"/>
        <w:rPr>
          <w:rFonts w:ascii="Arial" w:eastAsia="Arial" w:hAnsi="Arial" w:cs="Arial"/>
          <w:sz w:val="22"/>
          <w:szCs w:val="22"/>
        </w:rPr>
      </w:pPr>
    </w:p>
    <w:p w14:paraId="68DCB867" w14:textId="77777777" w:rsidR="00402869" w:rsidRDefault="001D7350">
      <w:pPr>
        <w:spacing w:before="2" w:line="120" w:lineRule="exact"/>
        <w:rPr>
          <w:sz w:val="12"/>
          <w:szCs w:val="12"/>
        </w:rPr>
      </w:pPr>
      <w:r>
        <w:br w:type="column"/>
      </w:r>
    </w:p>
    <w:p w14:paraId="769B3748" w14:textId="77777777" w:rsidR="00402869" w:rsidRDefault="001D7350">
      <w:pPr>
        <w:ind w:left="6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80</w:t>
      </w:r>
    </w:p>
    <w:p w14:paraId="3BA4CCA1" w14:textId="77777777" w:rsidR="00402869" w:rsidRDefault="00402869">
      <w:pPr>
        <w:spacing w:before="9" w:line="100" w:lineRule="exact"/>
        <w:rPr>
          <w:sz w:val="10"/>
          <w:szCs w:val="10"/>
        </w:rPr>
      </w:pPr>
    </w:p>
    <w:p w14:paraId="3C4AFF8D" w14:textId="77777777" w:rsidR="00402869" w:rsidRDefault="001D7350">
      <w:pPr>
        <w:ind w:left="6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60</w:t>
      </w:r>
    </w:p>
    <w:p w14:paraId="243A8D81" w14:textId="77777777" w:rsidR="00402869" w:rsidRDefault="00402869">
      <w:pPr>
        <w:spacing w:before="9" w:line="100" w:lineRule="exact"/>
        <w:rPr>
          <w:sz w:val="11"/>
          <w:szCs w:val="11"/>
        </w:rPr>
      </w:pPr>
    </w:p>
    <w:p w14:paraId="75535A10" w14:textId="77777777" w:rsidR="00402869" w:rsidRDefault="001D7350">
      <w:pPr>
        <w:ind w:left="6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40</w:t>
      </w:r>
    </w:p>
    <w:p w14:paraId="19B30D9A" w14:textId="77777777" w:rsidR="00402869" w:rsidRDefault="00402869">
      <w:pPr>
        <w:spacing w:before="9" w:line="100" w:lineRule="exact"/>
        <w:rPr>
          <w:sz w:val="11"/>
          <w:szCs w:val="11"/>
        </w:rPr>
      </w:pPr>
    </w:p>
    <w:p w14:paraId="051D951B" w14:textId="77777777" w:rsidR="00402869" w:rsidRDefault="001D7350">
      <w:pPr>
        <w:ind w:left="6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2"/>
          <w:sz w:val="13"/>
          <w:szCs w:val="13"/>
        </w:rPr>
        <w:t>20</w:t>
      </w:r>
    </w:p>
    <w:p w14:paraId="5AEDDD36" w14:textId="77777777" w:rsidR="00402869" w:rsidRDefault="00402869">
      <w:pPr>
        <w:spacing w:before="9" w:line="100" w:lineRule="exact"/>
        <w:rPr>
          <w:sz w:val="11"/>
          <w:szCs w:val="11"/>
        </w:rPr>
      </w:pPr>
    </w:p>
    <w:p w14:paraId="724C477E" w14:textId="77777777" w:rsidR="00402869" w:rsidRDefault="001D7350">
      <w:pPr>
        <w:ind w:left="70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0</w:t>
      </w:r>
    </w:p>
    <w:p w14:paraId="735F95AC" w14:textId="77777777" w:rsidR="00402869" w:rsidRDefault="001D7350">
      <w:pPr>
        <w:spacing w:line="120" w:lineRule="exact"/>
        <w:ind w:left="1117" w:right="1339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3"/>
          <w:sz w:val="13"/>
          <w:szCs w:val="13"/>
        </w:rPr>
        <w:t>S</w:t>
      </w:r>
      <w:r>
        <w:rPr>
          <w:rFonts w:ascii="Arial" w:eastAsia="Arial" w:hAnsi="Arial" w:cs="Arial"/>
          <w:spacing w:val="-4"/>
          <w:sz w:val="13"/>
          <w:szCs w:val="13"/>
        </w:rPr>
        <w:t>C</w:t>
      </w:r>
      <w:r>
        <w:rPr>
          <w:rFonts w:ascii="Arial" w:eastAsia="Arial" w:hAnsi="Arial" w:cs="Arial"/>
          <w:spacing w:val="3"/>
          <w:sz w:val="13"/>
          <w:szCs w:val="13"/>
        </w:rPr>
        <w:t>B</w:t>
      </w:r>
      <w:r>
        <w:rPr>
          <w:rFonts w:ascii="Arial" w:eastAsia="Arial" w:hAnsi="Arial" w:cs="Arial"/>
          <w:spacing w:val="-6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1 </w:t>
      </w:r>
      <w:r>
        <w:rPr>
          <w:rFonts w:ascii="Arial" w:eastAsia="Arial" w:hAnsi="Arial" w:cs="Arial"/>
          <w:spacing w:val="5"/>
          <w:sz w:val="13"/>
          <w:szCs w:val="13"/>
        </w:rPr>
        <w:t>k</w:t>
      </w:r>
      <w:r>
        <w:rPr>
          <w:rFonts w:ascii="Arial" w:eastAsia="Arial" w:hAnsi="Arial" w:cs="Arial"/>
          <w:spacing w:val="-2"/>
          <w:sz w:val="13"/>
          <w:szCs w:val="13"/>
        </w:rPr>
        <w:t>un</w:t>
      </w:r>
      <w:r>
        <w:rPr>
          <w:rFonts w:ascii="Arial" w:eastAsia="Arial" w:hAnsi="Arial" w:cs="Arial"/>
          <w:spacing w:val="5"/>
          <w:sz w:val="13"/>
          <w:szCs w:val="13"/>
        </w:rPr>
        <w:t>c</w:t>
      </w:r>
      <w:r>
        <w:rPr>
          <w:rFonts w:ascii="Arial" w:eastAsia="Arial" w:hAnsi="Arial" w:cs="Arial"/>
          <w:sz w:val="13"/>
          <w:szCs w:val="13"/>
        </w:rPr>
        <w:t xml:space="preserve">i                  </w:t>
      </w:r>
      <w:r>
        <w:rPr>
          <w:rFonts w:ascii="Arial" w:eastAsia="Arial" w:hAnsi="Arial" w:cs="Arial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>S</w:t>
      </w:r>
      <w:r>
        <w:rPr>
          <w:rFonts w:ascii="Arial" w:eastAsia="Arial" w:hAnsi="Arial" w:cs="Arial"/>
          <w:spacing w:val="-4"/>
          <w:sz w:val="13"/>
          <w:szCs w:val="13"/>
        </w:rPr>
        <w:t>C</w:t>
      </w:r>
      <w:r>
        <w:rPr>
          <w:rFonts w:ascii="Arial" w:eastAsia="Arial" w:hAnsi="Arial" w:cs="Arial"/>
          <w:spacing w:val="3"/>
          <w:sz w:val="13"/>
          <w:szCs w:val="13"/>
        </w:rPr>
        <w:t>B</w:t>
      </w:r>
      <w:r>
        <w:rPr>
          <w:rFonts w:ascii="Arial" w:eastAsia="Arial" w:hAnsi="Arial" w:cs="Arial"/>
          <w:spacing w:val="-6"/>
          <w:sz w:val="13"/>
          <w:szCs w:val="13"/>
        </w:rPr>
        <w:t>I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3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2 </w:t>
      </w:r>
      <w:r>
        <w:rPr>
          <w:rFonts w:ascii="Arial" w:eastAsia="Arial" w:hAnsi="Arial" w:cs="Arial"/>
          <w:spacing w:val="5"/>
          <w:w w:val="99"/>
          <w:sz w:val="13"/>
          <w:szCs w:val="13"/>
        </w:rPr>
        <w:t>k</w:t>
      </w:r>
      <w:r>
        <w:rPr>
          <w:rFonts w:ascii="Arial" w:eastAsia="Arial" w:hAnsi="Arial" w:cs="Arial"/>
          <w:spacing w:val="-2"/>
          <w:w w:val="99"/>
          <w:sz w:val="13"/>
          <w:szCs w:val="13"/>
        </w:rPr>
        <w:t>un</w:t>
      </w:r>
      <w:r>
        <w:rPr>
          <w:rFonts w:ascii="Arial" w:eastAsia="Arial" w:hAnsi="Arial" w:cs="Arial"/>
          <w:spacing w:val="5"/>
          <w:w w:val="99"/>
          <w:sz w:val="13"/>
          <w:szCs w:val="13"/>
        </w:rPr>
        <w:t>c</w:t>
      </w:r>
      <w:r>
        <w:rPr>
          <w:rFonts w:ascii="Arial" w:eastAsia="Arial" w:hAnsi="Arial" w:cs="Arial"/>
          <w:w w:val="99"/>
          <w:sz w:val="13"/>
          <w:szCs w:val="13"/>
        </w:rPr>
        <w:t>i</w:t>
      </w:r>
    </w:p>
    <w:p w14:paraId="34FDCCB7" w14:textId="77777777" w:rsidR="00402869" w:rsidRDefault="00402869">
      <w:pPr>
        <w:spacing w:before="2" w:line="180" w:lineRule="exact"/>
        <w:rPr>
          <w:sz w:val="19"/>
          <w:szCs w:val="19"/>
        </w:rPr>
      </w:pPr>
    </w:p>
    <w:p w14:paraId="07A34B3F" w14:textId="77777777" w:rsidR="00402869" w:rsidRDefault="001D7350">
      <w:pPr>
        <w:ind w:left="1261" w:right="103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amba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2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</w:p>
    <w:p w14:paraId="1E8A5D4C" w14:textId="77777777" w:rsidR="00402869" w:rsidRDefault="00402869">
      <w:pPr>
        <w:spacing w:before="12" w:line="240" w:lineRule="exact"/>
        <w:rPr>
          <w:sz w:val="24"/>
          <w:szCs w:val="24"/>
        </w:rPr>
      </w:pPr>
    </w:p>
    <w:p w14:paraId="3D29E2EF" w14:textId="77777777" w:rsidR="00402869" w:rsidRDefault="001D7350">
      <w:pPr>
        <w:ind w:right="83" w:firstLine="28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el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nt.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at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1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el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. 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el  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sasi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4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14:paraId="0AF3B8C1" w14:textId="77777777" w:rsidR="00402869" w:rsidRDefault="00402869">
      <w:pPr>
        <w:spacing w:before="9" w:line="160" w:lineRule="exact"/>
        <w:rPr>
          <w:sz w:val="16"/>
          <w:szCs w:val="16"/>
        </w:rPr>
      </w:pPr>
    </w:p>
    <w:p w14:paraId="63813022" w14:textId="77777777" w:rsidR="00402869" w:rsidRDefault="00402869">
      <w:pPr>
        <w:spacing w:line="200" w:lineRule="exact"/>
      </w:pPr>
    </w:p>
    <w:p w14:paraId="6E20852E" w14:textId="77777777" w:rsidR="00402869" w:rsidRDefault="00402869">
      <w:pPr>
        <w:spacing w:line="200" w:lineRule="exact"/>
      </w:pPr>
    </w:p>
    <w:p w14:paraId="70A22713" w14:textId="2431CC9A" w:rsidR="00402869" w:rsidRDefault="001D7350">
      <w:pPr>
        <w:ind w:left="855" w:right="99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abe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1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="00914445">
        <w:rPr>
          <w:rFonts w:ascii="Arial" w:eastAsia="Arial" w:hAnsi="Arial" w:cs="Arial"/>
          <w:sz w:val="18"/>
          <w:szCs w:val="18"/>
        </w:rPr>
        <w:t>N</w:t>
      </w:r>
      <w:r w:rsidR="005478A9">
        <w:rPr>
          <w:rFonts w:ascii="Arial" w:eastAsia="Arial" w:hAnsi="Arial" w:cs="Arial"/>
          <w:sz w:val="18"/>
          <w:szCs w:val="18"/>
        </w:rPr>
        <w:t xml:space="preserve">ama </w:t>
      </w:r>
      <w:r w:rsidR="00914445">
        <w:rPr>
          <w:rFonts w:ascii="Arial" w:eastAsia="Arial" w:hAnsi="Arial" w:cs="Arial"/>
          <w:sz w:val="18"/>
          <w:szCs w:val="18"/>
        </w:rPr>
        <w:t>T</w:t>
      </w:r>
      <w:r w:rsidR="005478A9">
        <w:rPr>
          <w:rFonts w:ascii="Arial" w:eastAsia="Arial" w:hAnsi="Arial" w:cs="Arial"/>
          <w:sz w:val="18"/>
          <w:szCs w:val="18"/>
        </w:rPr>
        <w:t>abel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551"/>
        <w:gridCol w:w="552"/>
        <w:gridCol w:w="552"/>
        <w:gridCol w:w="552"/>
        <w:gridCol w:w="552"/>
        <w:gridCol w:w="553"/>
        <w:gridCol w:w="553"/>
      </w:tblGrid>
      <w:tr w:rsidR="005478A9" w14:paraId="09BEA97D" w14:textId="77777777" w:rsidTr="005478A9">
        <w:tc>
          <w:tcPr>
            <w:tcW w:w="674" w:type="dxa"/>
          </w:tcPr>
          <w:p w14:paraId="65FBE6D2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0BD2EB4C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35997064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5A79857E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03031276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27E7EA9F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0720A09F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8A9" w14:paraId="168B9AB5" w14:textId="77777777" w:rsidTr="005478A9">
        <w:tc>
          <w:tcPr>
            <w:tcW w:w="674" w:type="dxa"/>
          </w:tcPr>
          <w:p w14:paraId="7278DCF3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21C14D7E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0FC68DF4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4F407F70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7865D58F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75BEC209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3226D379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8A9" w14:paraId="72F3548E" w14:textId="77777777" w:rsidTr="005478A9">
        <w:tc>
          <w:tcPr>
            <w:tcW w:w="674" w:type="dxa"/>
          </w:tcPr>
          <w:p w14:paraId="04BACBC1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0D274EDC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3808F3B0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4A796F65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2FB341F8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0AF69D7D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32048872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8A9" w14:paraId="7F1258AF" w14:textId="77777777" w:rsidTr="005478A9">
        <w:tc>
          <w:tcPr>
            <w:tcW w:w="674" w:type="dxa"/>
          </w:tcPr>
          <w:p w14:paraId="7BFFAEF0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1AE727FF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30F63063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6FAB1C21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126319D9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7EE3570C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728F508E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8A9" w14:paraId="00C5E007" w14:textId="77777777" w:rsidTr="005478A9">
        <w:tc>
          <w:tcPr>
            <w:tcW w:w="674" w:type="dxa"/>
          </w:tcPr>
          <w:p w14:paraId="7DE13093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4311731C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0F79CED1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4EFFF301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4C1A475A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2730274E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7D60AC7B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8A9" w14:paraId="1D3D3309" w14:textId="77777777" w:rsidTr="005478A9">
        <w:tc>
          <w:tcPr>
            <w:tcW w:w="674" w:type="dxa"/>
          </w:tcPr>
          <w:p w14:paraId="42300B0A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482455B3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34F89BE1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4080D723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29CA2FBC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4C9606DA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3291C4F1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8A9" w14:paraId="58334DF8" w14:textId="77777777" w:rsidTr="005478A9">
        <w:tc>
          <w:tcPr>
            <w:tcW w:w="674" w:type="dxa"/>
          </w:tcPr>
          <w:p w14:paraId="4FDB9FCF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378EA33D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7619293C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3E4FC6FA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1591391E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7F48F4A2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2CDDE8A8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8A9" w14:paraId="7C54114C" w14:textId="77777777" w:rsidTr="005478A9">
        <w:tc>
          <w:tcPr>
            <w:tcW w:w="674" w:type="dxa"/>
          </w:tcPr>
          <w:p w14:paraId="4343143C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7F6C2646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73053B85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2AC95355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4" w:type="dxa"/>
          </w:tcPr>
          <w:p w14:paraId="088E9AA8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61CFCA0A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5" w:type="dxa"/>
          </w:tcPr>
          <w:p w14:paraId="7B86C582" w14:textId="77777777" w:rsidR="005478A9" w:rsidRDefault="005478A9">
            <w:pPr>
              <w:ind w:right="99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77DEA9C" w14:textId="77777777" w:rsidR="005478A9" w:rsidRDefault="005478A9">
      <w:pPr>
        <w:ind w:left="855" w:right="995"/>
        <w:jc w:val="center"/>
        <w:rPr>
          <w:rFonts w:ascii="Arial" w:eastAsia="Arial" w:hAnsi="Arial" w:cs="Arial"/>
          <w:sz w:val="18"/>
          <w:szCs w:val="18"/>
        </w:rPr>
      </w:pPr>
    </w:p>
    <w:p w14:paraId="17C1FD5D" w14:textId="547FE8CA" w:rsidR="00402869" w:rsidRDefault="00402869">
      <w:pPr>
        <w:spacing w:before="4" w:line="160" w:lineRule="exact"/>
        <w:rPr>
          <w:sz w:val="16"/>
          <w:szCs w:val="16"/>
        </w:rPr>
      </w:pPr>
    </w:p>
    <w:p w14:paraId="0C985ACA" w14:textId="0ED983D2" w:rsidR="00402869" w:rsidRDefault="005478A9" w:rsidP="005478A9">
      <w:pPr>
        <w:ind w:left="118" w:right="-38" w:firstLine="360"/>
        <w:jc w:val="both"/>
        <w:rPr>
          <w:rFonts w:ascii="Arial" w:eastAsia="Arial" w:hAnsi="Arial" w:cs="Arial"/>
          <w:sz w:val="18"/>
          <w:szCs w:val="18"/>
        </w:rPr>
        <w:sectPr w:rsidR="00402869">
          <w:type w:val="continuous"/>
          <w:pgSz w:w="12240" w:h="15840"/>
          <w:pgMar w:top="1480" w:right="1100" w:bottom="280" w:left="960" w:header="720" w:footer="720" w:gutter="0"/>
          <w:cols w:num="2" w:space="720" w:equalWidth="0">
            <w:col w:w="4903" w:space="390"/>
            <w:col w:w="4887"/>
          </w:cols>
        </w:sect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amb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 se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 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an 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ks 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   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ari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el 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arna,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karena 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k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- 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h.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 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amb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arus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an 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.j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g,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.</w:t>
      </w:r>
      <w:r>
        <w:rPr>
          <w:rFonts w:ascii="Arial" w:eastAsia="Arial" w:hAnsi="Arial" w:cs="Arial"/>
          <w:sz w:val="22"/>
          <w:szCs w:val="22"/>
        </w:rPr>
        <w:t>bm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,   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g,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.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4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atau  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emua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n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 atau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  <w:r w:rsidR="00A775B8">
        <w:pict w14:anchorId="19223FDF">
          <v:group id="_x0000_s1075" style="position:absolute;left:0;text-align:left;margin-left:410.95pt;margin-top:11.8pt;width:.5pt;height:0;z-index:-251658752;mso-position-horizontal-relative:page;mso-position-vertical-relative:text" coordorigin="8219,236" coordsize="10,0">
            <v:shape id="_x0000_s1076" style="position:absolute;left:8219;top:236;width:10;height:0" coordorigin="8219,236" coordsize="10,0" path="m8219,236r10,e" filled="f" strokeweight=".58pt">
              <v:path arrowok="t"/>
            </v:shape>
            <w10:wrap anchorx="page"/>
          </v:group>
        </w:pict>
      </w:r>
      <w:r w:rsidR="00A775B8">
        <w:pict w14:anchorId="51F91CB0">
          <v:group id="_x0000_s1073" style="position:absolute;left:0;text-align:left;margin-left:442.4pt;margin-top:11.8pt;width:.5pt;height:0;z-index:-251657728;mso-position-horizontal-relative:page;mso-position-vertical-relative:text" coordorigin="8848,236" coordsize="10,0">
            <v:shape id="_x0000_s1074" style="position:absolute;left:8848;top:236;width:10;height:0" coordorigin="8848,236" coordsize="10,0" path="m8848,236r9,e" filled="f" strokeweight=".58pt">
              <v:path arrowok="t"/>
            </v:shape>
            <w10:wrap anchorx="page"/>
          </v:group>
        </w:pict>
      </w:r>
    </w:p>
    <w:p w14:paraId="3BCA60DF" w14:textId="7DA5B4AB" w:rsidR="00402869" w:rsidRDefault="00A775B8" w:rsidP="005478A9">
      <w:pPr>
        <w:rPr>
          <w:rFonts w:ascii="Arial" w:eastAsia="Arial" w:hAnsi="Arial" w:cs="Arial"/>
          <w:sz w:val="18"/>
          <w:szCs w:val="18"/>
        </w:rPr>
        <w:sectPr w:rsidR="00402869">
          <w:type w:val="continuous"/>
          <w:pgSz w:w="12240" w:h="15840"/>
          <w:pgMar w:top="1480" w:right="1100" w:bottom="280" w:left="960" w:header="720" w:footer="720" w:gutter="0"/>
          <w:cols w:num="4" w:space="720" w:equalWidth="0">
            <w:col w:w="7152" w:space="174"/>
            <w:col w:w="492" w:space="101"/>
            <w:col w:w="633" w:space="33"/>
            <w:col w:w="1595"/>
          </w:cols>
        </w:sectPr>
      </w:pPr>
      <w:r>
        <w:pict w14:anchorId="738B2754">
          <v:group id="_x0000_s1030" style="position:absolute;margin-left:477.2pt;margin-top:21.35pt;width:.5pt;height:0;z-index:-251656704;mso-position-horizontal-relative:page" coordorigin="9544,427" coordsize="10,0">
            <v:shape id="_x0000_s1031" style="position:absolute;left:9544;top:427;width:10;height:0" coordorigin="9544,427" coordsize="10,0" path="m9544,427r10,e" filled="f" strokeweight=".58pt">
              <v:path arrowok="t"/>
            </v:shape>
            <w10:wrap anchorx="page"/>
          </v:group>
        </w:pict>
      </w:r>
    </w:p>
    <w:p w14:paraId="59C3DF70" w14:textId="4BD05BAD" w:rsidR="00402869" w:rsidRPr="005478A9" w:rsidRDefault="00A775B8" w:rsidP="005478A9">
      <w:pPr>
        <w:ind w:right="167"/>
        <w:rPr>
          <w:rFonts w:ascii="Arial" w:eastAsia="Arial" w:hAnsi="Arial" w:cs="Arial"/>
          <w:sz w:val="18"/>
          <w:szCs w:val="18"/>
        </w:rPr>
        <w:sectPr w:rsidR="00402869" w:rsidRPr="005478A9">
          <w:type w:val="continuous"/>
          <w:pgSz w:w="12240" w:h="15840"/>
          <w:pgMar w:top="1480" w:right="1100" w:bottom="280" w:left="960" w:header="720" w:footer="720" w:gutter="0"/>
          <w:cols w:num="3" w:space="720" w:equalWidth="0">
            <w:col w:w="6217" w:space="183"/>
            <w:col w:w="453" w:space="123"/>
            <w:col w:w="3204"/>
          </w:cols>
        </w:sectPr>
      </w:pPr>
      <w:r>
        <w:pict w14:anchorId="3C70A4A5">
          <v:group id="_x0000_s1028" style="position:absolute;margin-left:392.95pt;margin-top:26.1pt;width:.5pt;height:0;z-index:-251655680;mso-position-horizontal-relative:page" coordorigin="7859,522" coordsize="10,0">
            <v:shape id="_x0000_s1029" style="position:absolute;left:7859;top:522;width:10;height:0" coordorigin="7859,522" coordsize="10,0" path="m7859,522r10,e" filled="f" strokeweight=".58pt">
              <v:path arrowok="t"/>
            </v:shape>
            <w10:wrap anchorx="page"/>
          </v:group>
        </w:pict>
      </w:r>
      <w:r>
        <w:pict w14:anchorId="486933C5">
          <v:group id="_x0000_s1026" style="position:absolute;margin-left:410.95pt;margin-top:20.9pt;width:.5pt;height:0;z-index:-251654656;mso-position-horizontal-relative:page" coordorigin="8219,418" coordsize="10,0">
            <v:shape id="_x0000_s1027" style="position:absolute;left:8219;top:418;width:10;height:0" coordorigin="8219,418" coordsize="10,0" path="m8219,418r10,e" filled="f" strokeweight=".58pt">
              <v:path arrowok="t"/>
            </v:shape>
            <w10:wrap anchorx="page"/>
          </v:group>
        </w:pict>
      </w:r>
    </w:p>
    <w:p w14:paraId="07DFD0B6" w14:textId="77777777" w:rsidR="00402869" w:rsidRDefault="001D7350">
      <w:pPr>
        <w:ind w:left="124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amba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or</w:t>
      </w:r>
      <w:r>
        <w:rPr>
          <w:rFonts w:ascii="Arial" w:eastAsia="Arial" w:hAnsi="Arial" w:cs="Arial"/>
          <w:spacing w:val="1"/>
          <w:sz w:val="18"/>
          <w:szCs w:val="18"/>
        </w:rPr>
        <w:t>ld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</w:t>
      </w:r>
    </w:p>
    <w:p w14:paraId="305696EE" w14:textId="77777777" w:rsidR="00402869" w:rsidRDefault="00402869">
      <w:pPr>
        <w:spacing w:before="7" w:line="200" w:lineRule="exact"/>
      </w:pPr>
    </w:p>
    <w:p w14:paraId="1D7E194F" w14:textId="77777777" w:rsidR="005478A9" w:rsidRDefault="005478A9">
      <w:pPr>
        <w:spacing w:before="32"/>
        <w:rPr>
          <w:rFonts w:ascii="Arial" w:eastAsia="Arial" w:hAnsi="Arial" w:cs="Arial"/>
          <w:b/>
          <w:spacing w:val="-1"/>
          <w:sz w:val="22"/>
          <w:szCs w:val="22"/>
        </w:rPr>
      </w:pPr>
    </w:p>
    <w:p w14:paraId="0099BFE2" w14:textId="77777777" w:rsidR="005478A9" w:rsidRDefault="005478A9">
      <w:pPr>
        <w:spacing w:before="32"/>
        <w:rPr>
          <w:rFonts w:ascii="Arial" w:eastAsia="Arial" w:hAnsi="Arial" w:cs="Arial"/>
          <w:b/>
          <w:spacing w:val="-1"/>
          <w:sz w:val="22"/>
          <w:szCs w:val="22"/>
        </w:rPr>
      </w:pPr>
    </w:p>
    <w:p w14:paraId="187AE4B0" w14:textId="77777777" w:rsidR="005478A9" w:rsidRDefault="005478A9">
      <w:pPr>
        <w:spacing w:before="32"/>
        <w:rPr>
          <w:rFonts w:ascii="Arial" w:eastAsia="Arial" w:hAnsi="Arial" w:cs="Arial"/>
          <w:b/>
          <w:spacing w:val="-1"/>
          <w:sz w:val="22"/>
          <w:szCs w:val="22"/>
        </w:rPr>
      </w:pPr>
    </w:p>
    <w:p w14:paraId="574478E6" w14:textId="77777777" w:rsidR="005478A9" w:rsidRDefault="005478A9">
      <w:pPr>
        <w:spacing w:before="32"/>
        <w:rPr>
          <w:rFonts w:ascii="Arial" w:eastAsia="Arial" w:hAnsi="Arial" w:cs="Arial"/>
          <w:b/>
          <w:spacing w:val="-1"/>
          <w:sz w:val="22"/>
          <w:szCs w:val="22"/>
        </w:rPr>
      </w:pPr>
    </w:p>
    <w:p w14:paraId="1BC64CB1" w14:textId="77777777" w:rsidR="005478A9" w:rsidRDefault="005478A9">
      <w:pPr>
        <w:spacing w:before="32"/>
        <w:rPr>
          <w:rFonts w:ascii="Arial" w:eastAsia="Arial" w:hAnsi="Arial" w:cs="Arial"/>
          <w:b/>
          <w:spacing w:val="-1"/>
          <w:sz w:val="22"/>
          <w:szCs w:val="22"/>
        </w:rPr>
      </w:pPr>
    </w:p>
    <w:p w14:paraId="7AB96DC1" w14:textId="78DEF0BC" w:rsidR="00402869" w:rsidRDefault="001D7350">
      <w:pPr>
        <w:spacing w:before="3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IM</w:t>
      </w:r>
      <w:r>
        <w:rPr>
          <w:rFonts w:ascii="Arial" w:eastAsia="Arial" w:hAnsi="Arial" w:cs="Arial"/>
          <w:b/>
          <w:spacing w:val="-1"/>
          <w:sz w:val="22"/>
          <w:szCs w:val="22"/>
        </w:rPr>
        <w:t>PU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4"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4"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4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14:paraId="36B46FAA" w14:textId="77777777" w:rsidR="00402869" w:rsidRDefault="00402869">
      <w:pPr>
        <w:spacing w:before="4" w:line="200" w:lineRule="exact"/>
      </w:pPr>
    </w:p>
    <w:p w14:paraId="62FACB00" w14:textId="77777777" w:rsidR="00402869" w:rsidRDefault="001D7350">
      <w:pPr>
        <w:ind w:left="142" w:right="81" w:firstLine="281"/>
        <w:jc w:val="both"/>
        <w:rPr>
          <w:rFonts w:ascii="Arial" w:eastAsia="Arial" w:hAnsi="Arial" w:cs="Arial"/>
          <w:spacing w:val="-1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an 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us  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asi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   sec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an 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utn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ntesa </w:t>
      </w:r>
      <w:r>
        <w:rPr>
          <w:rFonts w:ascii="Arial" w:eastAsia="Arial" w:hAnsi="Arial" w:cs="Arial"/>
          <w:spacing w:val="5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an  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lastRenderedPageBreak/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ah,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n,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nter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etapi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 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ak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asi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</w:p>
    <w:p w14:paraId="2F654D46" w14:textId="77777777" w:rsidR="00914445" w:rsidRDefault="00914445">
      <w:pPr>
        <w:ind w:left="142" w:right="81" w:firstLine="281"/>
        <w:jc w:val="both"/>
        <w:rPr>
          <w:rFonts w:ascii="Arial" w:eastAsia="Arial" w:hAnsi="Arial" w:cs="Arial"/>
          <w:spacing w:val="-1"/>
          <w:sz w:val="22"/>
          <w:szCs w:val="22"/>
        </w:rPr>
      </w:pPr>
    </w:p>
    <w:p w14:paraId="7D145ECF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14445">
        <w:rPr>
          <w:rFonts w:ascii="Arial" w:eastAsia="Arial" w:hAnsi="Arial" w:cs="Arial"/>
          <w:b/>
          <w:bCs/>
          <w:sz w:val="22"/>
          <w:szCs w:val="22"/>
        </w:rPr>
        <w:t>PUSTAKA ACUAN</w:t>
      </w:r>
    </w:p>
    <w:p w14:paraId="11862E8D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sz w:val="22"/>
          <w:szCs w:val="22"/>
        </w:rPr>
      </w:pPr>
    </w:p>
    <w:p w14:paraId="63B49ABB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sz w:val="22"/>
          <w:szCs w:val="22"/>
        </w:rPr>
      </w:pPr>
      <w:r w:rsidRPr="00914445">
        <w:rPr>
          <w:rFonts w:ascii="Arial" w:eastAsia="Arial" w:hAnsi="Arial" w:cs="Arial"/>
          <w:sz w:val="22"/>
          <w:szCs w:val="22"/>
        </w:rPr>
        <w:t>Penulisan Pustaka Acuan dibagi menjadi 3 klasifikasi yaitu: buku, jurnal/prosiding/disertasi/ tesis/skripsi,  dan  lain-lain.  Beberapa  contoh cara penulisannya adalah sebagai berikut.</w:t>
      </w:r>
    </w:p>
    <w:p w14:paraId="22A0EB07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12651F06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14445">
        <w:rPr>
          <w:rFonts w:ascii="Arial" w:eastAsia="Arial" w:hAnsi="Arial" w:cs="Arial"/>
          <w:b/>
          <w:bCs/>
          <w:sz w:val="22"/>
          <w:szCs w:val="22"/>
        </w:rPr>
        <w:t>Buku</w:t>
      </w:r>
    </w:p>
    <w:p w14:paraId="7F81BEB2" w14:textId="298C7B68" w:rsidR="00914445" w:rsidRPr="00914445" w:rsidRDefault="00914445" w:rsidP="00914445">
      <w:pPr>
        <w:ind w:left="423" w:right="81" w:hanging="423"/>
        <w:jc w:val="both"/>
        <w:rPr>
          <w:rFonts w:ascii="Arial" w:eastAsia="Arial" w:hAnsi="Arial" w:cs="Arial"/>
          <w:sz w:val="22"/>
          <w:szCs w:val="22"/>
        </w:rPr>
      </w:pPr>
      <w:r w:rsidRPr="00914445">
        <w:rPr>
          <w:rFonts w:ascii="Arial" w:eastAsia="Arial" w:hAnsi="Arial" w:cs="Arial"/>
          <w:sz w:val="22"/>
          <w:szCs w:val="22"/>
        </w:rPr>
        <w:t>Miarso, Y. (2004). Menyemai Benih Teknologi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Pendidikan. Jakarta: Prenada Media. Norton,     P.,    and    Apargue,    D.    (2001).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Technology for Teaching. Boston, USA: Allyn and Bacon.</w:t>
      </w:r>
    </w:p>
    <w:p w14:paraId="2F7DA4C8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sz w:val="22"/>
          <w:szCs w:val="22"/>
        </w:rPr>
      </w:pPr>
    </w:p>
    <w:p w14:paraId="022758B6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14445">
        <w:rPr>
          <w:rFonts w:ascii="Arial" w:eastAsia="Arial" w:hAnsi="Arial" w:cs="Arial"/>
          <w:b/>
          <w:bCs/>
          <w:sz w:val="22"/>
          <w:szCs w:val="22"/>
        </w:rPr>
        <w:t>Jurnal/Prosiding/Disertasi/Tesis/Skripsi</w:t>
      </w:r>
    </w:p>
    <w:p w14:paraId="3A82FF9B" w14:textId="77777777" w:rsidR="00914445" w:rsidRPr="00914445" w:rsidRDefault="00914445" w:rsidP="00914445">
      <w:pPr>
        <w:ind w:left="423" w:right="81" w:hanging="423"/>
        <w:jc w:val="both"/>
        <w:rPr>
          <w:rFonts w:ascii="Arial" w:eastAsia="Arial" w:hAnsi="Arial" w:cs="Arial"/>
          <w:sz w:val="22"/>
          <w:szCs w:val="22"/>
        </w:rPr>
      </w:pPr>
      <w:r w:rsidRPr="00914445">
        <w:rPr>
          <w:rFonts w:ascii="Arial" w:eastAsia="Arial" w:hAnsi="Arial" w:cs="Arial"/>
          <w:sz w:val="22"/>
          <w:szCs w:val="22"/>
        </w:rPr>
        <w:t>Diana, F. (2000). Pengaruh Cara Belajar pada Siswa SMP terhadap Prestasi. Skripsi. Tidak diterbitkan. Jakarta: Fakultas Psikologi Universitas Indonesia.</w:t>
      </w:r>
    </w:p>
    <w:p w14:paraId="73F3C1C8" w14:textId="47AC6C6D" w:rsidR="00914445" w:rsidRPr="00914445" w:rsidRDefault="00914445" w:rsidP="00914445">
      <w:pPr>
        <w:ind w:left="423" w:right="81" w:hanging="423"/>
        <w:jc w:val="both"/>
        <w:rPr>
          <w:rFonts w:ascii="Arial" w:eastAsia="Arial" w:hAnsi="Arial" w:cs="Arial"/>
          <w:sz w:val="22"/>
          <w:szCs w:val="22"/>
        </w:rPr>
      </w:pPr>
      <w:r w:rsidRPr="00914445">
        <w:rPr>
          <w:rFonts w:ascii="Arial" w:eastAsia="Arial" w:hAnsi="Arial" w:cs="Arial"/>
          <w:sz w:val="22"/>
          <w:szCs w:val="22"/>
        </w:rPr>
        <w:t>Sukra,  I.  N.  dan  Handay,  L.  N.  C.  (2015).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Pengaruh  Penggunaan  Buku  Ajar (Modul) Terhadap Hasil Belajar Bahasa Inggris Untuk Akuntansi. Jurnal Teknodik Vol. 18 No. 3 Edisi Juni 2015. hal 96-103. https://jurnalteknodik.kemdikbud.go.id/index.php/jurnalteknodik/article/view/150/149(Diunduh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tanggal 1 November 2015).</w:t>
      </w:r>
    </w:p>
    <w:p w14:paraId="695E023A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sz w:val="22"/>
          <w:szCs w:val="22"/>
        </w:rPr>
      </w:pPr>
    </w:p>
    <w:p w14:paraId="56884C8D" w14:textId="77777777" w:rsidR="00914445" w:rsidRPr="00914445" w:rsidRDefault="00914445" w:rsidP="00914445">
      <w:pPr>
        <w:ind w:left="142" w:right="81" w:firstLine="281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14445">
        <w:rPr>
          <w:rFonts w:ascii="Arial" w:eastAsia="Arial" w:hAnsi="Arial" w:cs="Arial"/>
          <w:b/>
          <w:bCs/>
          <w:sz w:val="22"/>
          <w:szCs w:val="22"/>
        </w:rPr>
        <w:t>Lain-lain</w:t>
      </w:r>
    </w:p>
    <w:p w14:paraId="5A70A2C1" w14:textId="55E967EE" w:rsidR="00914445" w:rsidRPr="00914445" w:rsidRDefault="00914445" w:rsidP="00914445">
      <w:pPr>
        <w:ind w:left="423" w:right="81" w:hanging="281"/>
        <w:jc w:val="both"/>
        <w:rPr>
          <w:rFonts w:ascii="Arial" w:eastAsia="Arial" w:hAnsi="Arial" w:cs="Arial"/>
          <w:sz w:val="22"/>
          <w:szCs w:val="22"/>
        </w:rPr>
      </w:pPr>
      <w:r w:rsidRPr="00914445">
        <w:rPr>
          <w:rFonts w:ascii="Arial" w:eastAsia="Arial" w:hAnsi="Arial" w:cs="Arial"/>
          <w:sz w:val="22"/>
          <w:szCs w:val="22"/>
        </w:rPr>
        <w:t>Republik   Indonesia.   (2014).   Undang-Undang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Republik Indonesia Nomor 5 Tahun 2014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Tentang Aparatur Sipil Negara. https://www.setneg.go.id/index.php?option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=com_perundangan&amp;id=404080&amp;task=det ail&amp;catid=1&amp;Itemid=42&amp;tahun=2014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Diunduh tanggal 1 November 2015). Punaji,     S.   (2008).  Pengertian,  Fungsi,  dan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914445">
        <w:rPr>
          <w:rFonts w:ascii="Arial" w:eastAsia="Arial" w:hAnsi="Arial" w:cs="Arial"/>
          <w:sz w:val="22"/>
          <w:szCs w:val="22"/>
        </w:rPr>
        <w:t>pemanfaatan       Media       Pembelajaran.</w:t>
      </w:r>
    </w:p>
    <w:p w14:paraId="2E20A1AD" w14:textId="77777777" w:rsidR="00914445" w:rsidRPr="00914445" w:rsidRDefault="00914445" w:rsidP="00914445">
      <w:pPr>
        <w:ind w:left="423" w:right="81" w:hanging="423"/>
        <w:jc w:val="both"/>
        <w:rPr>
          <w:rFonts w:ascii="Arial" w:eastAsia="Arial" w:hAnsi="Arial" w:cs="Arial"/>
          <w:sz w:val="22"/>
          <w:szCs w:val="22"/>
        </w:rPr>
      </w:pPr>
      <w:r w:rsidRPr="00914445">
        <w:rPr>
          <w:rFonts w:ascii="Arial" w:eastAsia="Arial" w:hAnsi="Arial" w:cs="Arial"/>
          <w:sz w:val="22"/>
          <w:szCs w:val="22"/>
        </w:rPr>
        <w:t>Makalah   lokakarya   penyusunan   GBIM, Peta  Kompetensi, Peta Konsep, Jabaran Materi,  di  Hotel  Kusuma  Madya Bandungan Semarang. BPM Semarang. 1-</w:t>
      </w:r>
    </w:p>
    <w:p w14:paraId="432C8B9F" w14:textId="34E74257" w:rsidR="00914445" w:rsidRDefault="00914445" w:rsidP="00914445">
      <w:pPr>
        <w:ind w:left="142" w:right="81" w:firstLine="281"/>
        <w:jc w:val="both"/>
        <w:rPr>
          <w:rFonts w:ascii="Arial" w:eastAsia="Arial" w:hAnsi="Arial" w:cs="Arial"/>
          <w:sz w:val="22"/>
          <w:szCs w:val="22"/>
        </w:rPr>
        <w:sectPr w:rsidR="00914445">
          <w:type w:val="continuous"/>
          <w:pgSz w:w="12240" w:h="15840"/>
          <w:pgMar w:top="1480" w:right="1100" w:bottom="280" w:left="960" w:header="720" w:footer="720" w:gutter="0"/>
          <w:cols w:num="2" w:space="720" w:equalWidth="0">
            <w:col w:w="4899" w:space="380"/>
            <w:col w:w="4901"/>
          </w:cols>
        </w:sectPr>
      </w:pPr>
      <w:r w:rsidRPr="00914445">
        <w:rPr>
          <w:rFonts w:ascii="Arial" w:eastAsia="Arial" w:hAnsi="Arial" w:cs="Arial"/>
          <w:sz w:val="22"/>
          <w:szCs w:val="22"/>
        </w:rPr>
        <w:t>4 April 2008. Tidak diterbitkan.</w:t>
      </w:r>
    </w:p>
    <w:p w14:paraId="0A505122" w14:textId="19C1DD3B" w:rsidR="00402869" w:rsidRDefault="00402869" w:rsidP="00914445">
      <w:pPr>
        <w:spacing w:before="32"/>
        <w:ind w:right="7381"/>
        <w:jc w:val="both"/>
        <w:rPr>
          <w:rFonts w:ascii="Arial" w:eastAsia="Arial" w:hAnsi="Arial" w:cs="Arial"/>
          <w:sz w:val="22"/>
          <w:szCs w:val="22"/>
        </w:rPr>
      </w:pPr>
    </w:p>
    <w:sectPr w:rsidR="00402869">
      <w:pgSz w:w="12240" w:h="15840"/>
      <w:pgMar w:top="1480" w:right="172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C9EC" w14:textId="77777777" w:rsidR="00A775B8" w:rsidRDefault="00A775B8" w:rsidP="00074FA5">
      <w:r>
        <w:separator/>
      </w:r>
    </w:p>
  </w:endnote>
  <w:endnote w:type="continuationSeparator" w:id="0">
    <w:p w14:paraId="1342CA53" w14:textId="77777777" w:rsidR="00A775B8" w:rsidRDefault="00A775B8" w:rsidP="0007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51C9" w14:textId="77777777" w:rsidR="00EB54B6" w:rsidRDefault="00EB5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9044" w14:textId="77777777" w:rsidR="00EB54B6" w:rsidRDefault="00EB5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5B80" w14:textId="77777777" w:rsidR="00EB54B6" w:rsidRDefault="00EB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7413" w14:textId="77777777" w:rsidR="00A775B8" w:rsidRDefault="00A775B8" w:rsidP="00074FA5">
      <w:r>
        <w:separator/>
      </w:r>
    </w:p>
  </w:footnote>
  <w:footnote w:type="continuationSeparator" w:id="0">
    <w:p w14:paraId="546A6C3E" w14:textId="77777777" w:rsidR="00A775B8" w:rsidRDefault="00A775B8" w:rsidP="00074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320C" w14:textId="77777777" w:rsidR="00EB54B6" w:rsidRDefault="00EB5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5A85" w14:textId="2C72AA4E" w:rsidR="00074FA5" w:rsidRDefault="00EB54B6" w:rsidP="00074FA5">
    <w:pPr>
      <w:pStyle w:val="BodyText"/>
      <w:spacing w:line="12" w:lineRule="auto"/>
    </w:pPr>
    <w:bookmarkStart w:id="0" w:name="_Hlk78385265"/>
    <w:bookmarkStart w:id="1" w:name="_Hlk78385266"/>
    <w:bookmarkStart w:id="2" w:name="_Hlk124254415"/>
    <w:bookmarkStart w:id="3" w:name="_Hlk124254416"/>
    <w:bookmarkStart w:id="4" w:name="_Hlk124254423"/>
    <w:bookmarkStart w:id="5" w:name="_Hlk124254424"/>
    <w:bookmarkStart w:id="6" w:name="_Hlk124254676"/>
    <w:bookmarkStart w:id="7" w:name="_Hlk124254677"/>
    <w:bookmarkStart w:id="8" w:name="_Hlk124254681"/>
    <w:bookmarkStart w:id="9" w:name="_Hlk124254682"/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EF3E43" wp14:editId="3D3D48FB">
              <wp:simplePos x="0" y="0"/>
              <wp:positionH relativeFrom="margin">
                <wp:posOffset>1771650</wp:posOffset>
              </wp:positionH>
              <wp:positionV relativeFrom="topMargin">
                <wp:posOffset>390525</wp:posOffset>
              </wp:positionV>
              <wp:extent cx="4445000" cy="603250"/>
              <wp:effectExtent l="0" t="0" r="12700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0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BAD67" w14:textId="1755041F" w:rsidR="00074FA5" w:rsidRPr="00F61A81" w:rsidRDefault="00074FA5" w:rsidP="00074FA5">
                          <w:pPr>
                            <w:spacing w:before="14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Jurnal Informatika – COMPUTING Volume xx Nomor xx, Bulan xxxxxx Tahun xxxx: xx – xx</w:t>
                          </w:r>
                        </w:p>
                        <w:p w14:paraId="55181DAF" w14:textId="7A021748" w:rsidR="00074FA5" w:rsidRDefault="00074FA5" w:rsidP="00074FA5">
                          <w:pPr>
                            <w:ind w:left="20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ISSN: 2656 –386X</w:t>
                          </w:r>
                        </w:p>
                        <w:p w14:paraId="1937B78A" w14:textId="77777777" w:rsidR="00074FA5" w:rsidRDefault="00074FA5" w:rsidP="00104DC9">
                          <w:pPr>
                            <w:ind w:left="4962" w:firstLine="425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e-ISSN: 2722 –2888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EF3E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39.5pt;margin-top:30.75pt;width:350pt;height:4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" filled="f" stroked="f">
              <v:textbox inset="0,0,0,0">
                <w:txbxContent>
                  <w:p w14:paraId="215BAD67" w14:textId="1755041F" w:rsidR="00074FA5" w:rsidRPr="00F61A81" w:rsidRDefault="00074FA5" w:rsidP="00074FA5">
                    <w:pPr>
                      <w:spacing w:before="14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Jurnal Informatika – COMPUTING Volume xx Nomor xx, Bulan xxxxxx Tahun xxxx: xx – xx</w:t>
                    </w:r>
                  </w:p>
                  <w:p w14:paraId="55181DAF" w14:textId="7A021748" w:rsidR="00074FA5" w:rsidRDefault="00074FA5" w:rsidP="00074FA5">
                    <w:pPr>
                      <w:ind w:left="20"/>
                      <w:jc w:val="righ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ISSN: 2656 –386X</w:t>
                    </w:r>
                  </w:p>
                  <w:p w14:paraId="1937B78A" w14:textId="77777777" w:rsidR="00074FA5" w:rsidRDefault="00074FA5" w:rsidP="00104DC9">
                    <w:pPr>
                      <w:ind w:left="4962" w:firstLine="425"/>
                      <w:jc w:val="righ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e-ISSN: 2722 –2888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C0AB0">
      <w:rPr>
        <w:noProof/>
      </w:rPr>
      <w:drawing>
        <wp:anchor distT="0" distB="0" distL="114300" distR="114300" simplePos="0" relativeHeight="251661312" behindDoc="1" locked="0" layoutInCell="1" allowOverlap="1" wp14:anchorId="48DEA70C" wp14:editId="016B1639">
          <wp:simplePos x="0" y="0"/>
          <wp:positionH relativeFrom="column">
            <wp:posOffset>514350</wp:posOffset>
          </wp:positionH>
          <wp:positionV relativeFrom="paragraph">
            <wp:posOffset>-66676</wp:posOffset>
          </wp:positionV>
          <wp:extent cx="989806" cy="409575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459" cy="410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BD8312" w14:textId="0CE0F062" w:rsidR="00074FA5" w:rsidRDefault="00074FA5" w:rsidP="00074FA5">
    <w:pPr>
      <w:pStyle w:val="Header"/>
      <w:tabs>
        <w:tab w:val="clear" w:pos="9360"/>
        <w:tab w:val="left" w:pos="720"/>
        <w:tab w:val="left" w:pos="2090"/>
        <w:tab w:val="left" w:pos="7050"/>
      </w:tabs>
      <w:ind w:right="64"/>
    </w:pPr>
    <w:r>
      <w:tab/>
    </w:r>
    <w:r>
      <w:tab/>
    </w:r>
    <w:r>
      <w:tab/>
    </w:r>
    <w:r>
      <w:tab/>
    </w:r>
  </w:p>
  <w:p w14:paraId="285A32D1" w14:textId="77777777" w:rsidR="00074FA5" w:rsidRDefault="00074FA5" w:rsidP="00074FA5">
    <w:pPr>
      <w:pStyle w:val="Header"/>
    </w:pPr>
  </w:p>
  <w:p w14:paraId="275C3745" w14:textId="77777777" w:rsidR="00074FA5" w:rsidRDefault="00074FA5" w:rsidP="00074FA5">
    <w:pPr>
      <w:pStyle w:val="Header"/>
    </w:pPr>
  </w:p>
  <w:p w14:paraId="17C12683" w14:textId="77777777" w:rsidR="00074FA5" w:rsidRPr="002F3FC3" w:rsidRDefault="00074FA5" w:rsidP="00074FA5">
    <w:pPr>
      <w:pStyle w:val="Header"/>
      <w:tabs>
        <w:tab w:val="clear" w:pos="4680"/>
        <w:tab w:val="clear" w:pos="9360"/>
        <w:tab w:val="left" w:pos="801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1" locked="0" layoutInCell="1" allowOverlap="1" wp14:anchorId="5A01C888" wp14:editId="1176EC8A">
              <wp:simplePos x="0" y="0"/>
              <wp:positionH relativeFrom="page">
                <wp:posOffset>1091565</wp:posOffset>
              </wp:positionH>
              <wp:positionV relativeFrom="page">
                <wp:posOffset>901700</wp:posOffset>
              </wp:positionV>
              <wp:extent cx="580834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8345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B7CC5" id="Straight Connector 4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85.95pt,71pt" to="543.3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" strokeweight=".4pt">
              <w10:wrap anchorx="page" anchory="page"/>
            </v:line>
          </w:pict>
        </mc:Fallback>
      </mc:AlternateConten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p w14:paraId="226F5623" w14:textId="77777777" w:rsidR="00074FA5" w:rsidRDefault="00074F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14BF" w14:textId="77777777" w:rsidR="00EB54B6" w:rsidRDefault="00EB5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3CFC"/>
    <w:multiLevelType w:val="multilevel"/>
    <w:tmpl w:val="90047E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69"/>
    <w:rsid w:val="00074FA5"/>
    <w:rsid w:val="00104DC9"/>
    <w:rsid w:val="001541D3"/>
    <w:rsid w:val="001C0AB0"/>
    <w:rsid w:val="001D7350"/>
    <w:rsid w:val="00402869"/>
    <w:rsid w:val="005478A9"/>
    <w:rsid w:val="00696757"/>
    <w:rsid w:val="008A1C42"/>
    <w:rsid w:val="00914445"/>
    <w:rsid w:val="00A775B8"/>
    <w:rsid w:val="00EB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D9F69"/>
  <w15:docId w15:val="{825D7D95-8C6D-4B08-8376-D9469653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74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FA5"/>
  </w:style>
  <w:style w:type="paragraph" w:styleId="Footer">
    <w:name w:val="footer"/>
    <w:basedOn w:val="Normal"/>
    <w:link w:val="FooterChar"/>
    <w:uiPriority w:val="99"/>
    <w:unhideWhenUsed/>
    <w:rsid w:val="00074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FA5"/>
  </w:style>
  <w:style w:type="paragraph" w:styleId="BodyText">
    <w:name w:val="Body Text"/>
    <w:basedOn w:val="Normal"/>
    <w:link w:val="BodyTextChar"/>
    <w:uiPriority w:val="1"/>
    <w:qFormat/>
    <w:rsid w:val="00074FA5"/>
    <w:pPr>
      <w:widowControl w:val="0"/>
      <w:autoSpaceDE w:val="0"/>
      <w:autoSpaceDN w:val="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74FA5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59"/>
    <w:rsid w:val="0054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44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muharam</dc:creator>
  <cp:keywords>Computing;Jurnal;Infotmatika</cp:keywords>
  <cp:lastModifiedBy>yusuf muharam</cp:lastModifiedBy>
  <cp:revision>2</cp:revision>
  <dcterms:created xsi:type="dcterms:W3CDTF">2023-05-24T05:42:00Z</dcterms:created>
  <dcterms:modified xsi:type="dcterms:W3CDTF">2023-05-24T05:42:00Z</dcterms:modified>
</cp:coreProperties>
</file>